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Bankim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Desai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293 Long Chaulden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300" w:right="300"/>
              <w:textAlignment w:val="auto"/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Hemel Hampstead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United Kingdom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HP1 2NX</w:t>
            </w:r>
          </w:p>
          <w:p>
            <w:pPr>
              <w:pStyle w:val="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07735435939</w:t>
            </w:r>
          </w:p>
          <w:p>
            <w:pPr>
              <w:pStyle w:val="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bankim1983@googlemail.com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Strategic Planning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Operations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Business Development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Liaison / Coordination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MIS/ Documentation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People Management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Client Relationship Management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Branch operation</w:t>
            </w:r>
          </w:p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660" w:right="300" w:hanging="281"/>
              <w:jc w:val="left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Credit Management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Accomplished Area Manager is skilled at driving key performance indicators and sales to achieve budgeted goals.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Work history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Area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forestry of england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Wendover woods cafe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Hertfordshire 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plans and strategies to promote continuous improvement.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Offered friendly, efficient customer service and handled challenging situations with ease.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Increased sales by 15% by rolling out new promotional strategies across regional shops.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Delivered KPI targets and improvements consistently through excellent leadership.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on-site evaluations, internal audits and customer surveys.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Outlined annual and quarterly priorities to guide departmental growth.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Maintained ownership of sales pipeline, sourcing and developing new business opportunities to drive sales.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Coordinated and managed paid marketing campaigns on different platforms, carefully overseeing results to deliver maximum ROI.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Brought in exceptional candidates to boost team productivity and operational efficiency.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staffing schedules for high numbers of employees, delivering operational efficiency whilst remaining under budget.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Analysed sales reports to identify trends and update strategies.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Approached new tasks and projects with enthusiasm and passion, increasing employee motivation and morale.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Acted as point of contact for high-level queries and represented theteam at senior leadership meetings.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Located, verified and distribution information through knowledge management practices.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Evaluated sales and service processes to generate targeted improvement strategies and increase revenue opportunities.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Drove revenue increases and team morale by developing and deploying incentivised sales contests.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Defined business strategies and roadmaps to drive performance across sales, promotions and marketing departments.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Analysed reporting to reconcile transactions, accounts and ledgers.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Improved efficiency and productivity by acquiring new skills.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Received and processed stock using aninventory management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General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M&amp;B Harvester, Restaurant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United Kingdom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United Kingdom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 food and service quality and consistency in line with company standards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Uphold standard of quality, presentation and cleanliness throughout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that the business is effectively managed and staffed at all times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 and operate an effective business plan for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all equipment is used correctly in compliance with all Hygiene &amp; Safety Regulation and Company procedures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 with customers on a daily basis and in a prompt and professional manner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Facilitate constructive feedback on suppliers to the Area Manager.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General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Wagamama, Restaurant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United Kingdom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Middlesex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 food and service quality and consistency in line with company standards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Uphold standard of quality, presentation and cleanliness throughout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that the business is effectively managed and staffed at all times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 and operate an effective business plan for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all equipment is used correctly in compliance with all Hygiene &amp; Safety Regulation and Company procedures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 with customers on a daily basis and in a prompt and professional manner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Facilitate constructive feedback on suppliers to the Area Manager.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General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Frankie&amp;Bennys, Restaurant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United Kingdom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 food and service quality and consistency in line with company standards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Uphold standard of quality, presentation and cleanliness throughout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that the business is effectively managed and staffed at all times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 and operate an effective business plan for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all equipment is used correctly in compliance with all Hygiene &amp; Safety Regulation and Company procedures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 with customers on a daily basis and in a prompt and professional manner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Facilitate constructive feedback on suppliers to the Area Manager.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Food &amp; Beverage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House Of Flavour, Restaurant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Reading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the day to day operations, supervision, and administration of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revenue enhancement and cost control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Looking after inventory and vendor management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Handling staff recruitment, training, appraisals and their payrolls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maintaining accounts, documentation and banking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Searching out prospective clients &amp; meeting them for business enhancement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Supervising and motivating the team to work with enthusiasm for achieving the company success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Tax Authorities and government bodies for issuance of required licences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delivering high level of customer satisfaction and maintaining client relations.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Store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DPGS T/A Domino's Pizza Group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Aylesbury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handling store operations, administration and supervision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timely delivery of food without any customer complaints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the cash handling and banking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Handling marketing promotional events to search out prospective clients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Cost Control of the food, labour and mileage hit the bonus every week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Supervising and motivating the team to work with enthusiasm for achieving the company success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Maintaining the accounts &amp; documentation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the Store staff members and complying all the formalities required for handling the project at the Store.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2006-04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2013-10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Project &amp; Restaurant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Jimmy World Grill &amp; Bars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Birmingham, Solihull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the day to day operations, supervision, and administration for 15 branches of the restaurant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Looked after recruitment, training, appraisals and payrolls of employees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Budgeting, revenue enhancement and cost controls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Maintaining manner, influence in communication &amp; personal relationship with customer and staff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the cash handling and banking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Searching out prospective clients &amp; meeting them officially to market the services we provided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Looking after inventory management and wastage management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Supervising and motivating the team to work with enthusiasm for achieving the company success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Maintaining the accounts &amp; documentation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Communicating with the supplier and buyer for the documentation required for handling the project and finalizing the dispatch report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government bodies for acquiring and renewal of required licences for all 15 branches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Handling company warehouse buying &amp; purchasing and documentation.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2004-07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2005-06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Project Manager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M.K.Shah Export Ltd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Saint Petersburg's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before="0"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setting up stores, staff training, merchandising, stocks management, analyzing store feedback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Responsible for sales promotion and maintaining client relations, handling complaints in international market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Dealing with banks for sanction and enhancement of company's CC, LC facility for financing of Exporting and Import business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Co-ordinate with Chartered accountants, Company Secretary, Lawyers, Valuer and Government Senior Officers for granting of credit facilities for financing of business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after="0" w:line="360" w:lineRule="atLeast"/>
                    <w:ind w:left="360" w:right="300" w:hanging="28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Handling customer clearance and documentation.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2008-04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MBA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Accounts And Finance 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Birmingham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Birmingham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Grade: Grade - A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2004-04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Account , Finance , Economics , Businesses Math 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NRIBA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India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Grade: First Class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left-boxdivheadingParagraph"/>
              <w:pBdr>
                <w:top w:val="single" w:sz="8" w:space="8" w:color="D5D6D6"/>
                <w:left w:val="none" w:sz="0" w:space="0" w:color="auto"/>
                <w:bottom w:val="single" w:sz="8" w:space="8" w:color="D5D6D6"/>
                <w:right w:val="none" w:sz="0" w:space="0" w:color="auto"/>
              </w:pBdr>
              <w:spacing w:before="0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pacing w:val="0"/>
                <w:sz w:val="32"/>
                <w:szCs w:val="32"/>
                <w:bdr w:val="none" w:sz="0" w:space="0" w:color="auto"/>
                <w:shd w:val="clear" w:color="auto" w:fill="auto"/>
                <w:vertAlign w:val="baseline"/>
              </w:rPr>
              <w:t>Custom</w:t>
            </w:r>
          </w:p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right-boxparagraphsinglecolumn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01/25/1983, English, Russian, Hindi, Gujarati, Available on request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12C51954-D6D5-4275-B345-13B1AA716CAE}"/>
    <w:embedBold r:id="rId2" w:fontKey="{5D124DBA-54EA-453C-8CA7-EFBC54F7E4B6}"/>
    <w:embedItalic r:id="rId3" w:fontKey="{23391274-067A-429D-AF87-F660F88E5765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4" w:color="auto"/>
        <w:bottom w:val="none" w:sz="0" w:space="0" w:color="auto"/>
        <w:right w:val="none" w:sz="0" w:space="0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left-boxdivheadingParagraph">
    <w:name w:val="div_document_left-box_div_heading Paragraph"/>
    <w:basedOn w:val="Normal"/>
    <w:pPr>
      <w:spacing w:line="380" w:lineRule="atLeast"/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Bankim Desai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761ef12f-f912-47d1-aa84-3f860377b2ef</vt:lpwstr>
  </property>
  <property fmtid="{D5CDD505-2E9C-101B-9397-08002B2CF9AE}" pid="3" name="x1ye=0">
    <vt:lpwstr>OIUAAB+LCAAAAAAABAAUmjV27FAQRBekQEzhiJk5EzOzVv/9Q0cz7tddde+xYRghGOrH0Qz+IzmahXGGxFgaxRiCp2mUId2iytvBA/AFmJl6wH+qY2gB/KU6wthc0EipSmPeOCft/jChGOaoQnZhQiElDEWPWp/XFjMBN6UaoYUoC7s+2LZvlmPrqdJcotwvZtiEjhslNq13yKnVC48MSlEwm5m3v9b1mpUkEb7aWcM7fRFx+gg2yT4/0U3gc5D</vt:lpwstr>
  </property>
  <property fmtid="{D5CDD505-2E9C-101B-9397-08002B2CF9AE}" pid="4" name="x1ye=1">
    <vt:lpwstr>iDpiJgaD9KUDhIwOHKdg6f9PPU0Xulo36CB3Ie5eFWj23w06ybLrIs4T8NPN+iwRQz4JfYEOCSaft3VdOaWkCgdGEcAaPB7oJQdFZKscFakULz5vypqxTHOpX4FBbN/512LU5kqOmXPEibGMqPXrairvel4Q9es9VqeAa2LbKbs7d6aDcAfNMP3Gquop3gqa19fOYgXaTtJc3Qmr5oMowgmMdicJaAKrK6a9rSVbA248wceFdSY7vCBDv5szWLC</vt:lpwstr>
  </property>
  <property fmtid="{D5CDD505-2E9C-101B-9397-08002B2CF9AE}" pid="5" name="x1ye=10">
    <vt:lpwstr>hVfXU5IonQQ/25Il8p+IzpEMhE+yKgtsZPnGCr8Z0KBLRlQ2cVFYj54N8aOtpCaSaDzcpgG6MYZZPDKQRL6WhJSPuTo9+Hb2hi3Z4YX9r9sFj/FxMRrVWvJidodsKnm4O+YihU9pAkLh0/tY4S648kSMQzlOxvcUyzsz8ZQcNuW5ccK+BVY2DRy2FokPAHVOHQPXpR2jXxZgYMMNlMt7LkMk43KLalPdsS/drq822lukMgLXHeEarQDXJs1ufWk</vt:lpwstr>
  </property>
  <property fmtid="{D5CDD505-2E9C-101B-9397-08002B2CF9AE}" pid="6" name="x1ye=100">
    <vt:lpwstr>3Wz6vkhJ29Yp6Qb3SSgGkwGIz1TNmY8ir3a0IFsfZg8WQU7QhIWOFJqgpVVIc5wdsaEuybaSMqzP42RQc4jKuB5HJyly/KnGw81YSY1qqcpscjX6T/3OAEmmhH26XbosttrV1l+b/d77UqSLBOF+PSwSKJMXWIzhBhDKggDZrdhoE0vrchDZiL008jQOuX0/pof/zPQRL+XFrpc8ofYlfTgtn8TVs0RGmaMeHQ0PEEbxlE2lzkQnqLhwxmsYQjk</vt:lpwstr>
  </property>
  <property fmtid="{D5CDD505-2E9C-101B-9397-08002B2CF9AE}" pid="7" name="x1ye=101">
    <vt:lpwstr>ceg3yMCSGwxBt5ZSiAyPTTxmdRsjGN/p0jJcTmR5Ei9bAialpWAE+tbpiCbJDRE6eey4xYMZH4NqVMdHWYwt/ZRDEXhx7lXm6/4nsLrjXWRUydDKuMtxw6W7dJwd5ohRJtPt4ZSaM+UF605EB9oJ6N/xY4EcfnXXVuBp+qDLd4Frc+exIGrFZKa+++AdgJgjCS68vE8TsUcXS+YKiU5ccmJVOMGC3QwjPomgGYNyh5r50wmHe9wpcap/m660aYO</vt:lpwstr>
  </property>
  <property fmtid="{D5CDD505-2E9C-101B-9397-08002B2CF9AE}" pid="8" name="x1ye=102">
    <vt:lpwstr>S17Jmp4a1vewFHXgfOe2zBcXKxkiYcHmEeGeFAfeZDzD5GL2WQrBmGu+ynYj4I3BFU4M5mkPv9MrKP+YW15kGNDg2fm3LS8Uzll6nhSgGhdjxahi6YhRq7LoY2ofLXtKOctXNcJKYEXezusqs3b4+wtH51FnGz/JeKebF/Y8pt3X6V90jYhUTmceYs0oo5bKXcj6b5Dp5aXN+YVEz+ZKIx4UXeM5+fJG6LA/SVxdevAX6uvf3fGyRJvElfLRsZ2</vt:lpwstr>
  </property>
  <property fmtid="{D5CDD505-2E9C-101B-9397-08002B2CF9AE}" pid="9" name="x1ye=103">
    <vt:lpwstr>qJBqsNaAANe09ZkkOqBXHeMQHQieROCP5DyjYiDEWWXlRf4D6NnfU8QIBC+Vi88Rk0mBomr2wk1uUPs9qrKJzCC0bcvkhwE73PsUuNyXhvh+WrnTAHUBwUYsJFMsEBy+SAHovs5QV2A0HOjBWAH4Bzi8Eql4KbkR5yvBALR5L0dzS0AOuVTar6PSoko7CIx2c57x3X2V/cB13AUL8jq2YUUI81sk99znVC6fuTtAses+52yW9S8WXYR3CRyHu7R</vt:lpwstr>
  </property>
  <property fmtid="{D5CDD505-2E9C-101B-9397-08002B2CF9AE}" pid="10" name="x1ye=104">
    <vt:lpwstr>R8WWIPxKIh2gJ16xjCEdM5EH88QrpD+B2GtTOisdX7oIYsSfP91mFrWE05oepiUN+2dq84UNKKGfiM5qDakd9WOJ8mC/KlGlSM504/3xFWgNbo/Wn9gKFQlWSrbyXijO7uyJZvCm3VmjYwDQiJW3F2W0FHjUrUO5XJJr/nzM+D4d5bvorY9qH2L5rDbaQd80fxtckEam6R4DC+UdFQNy3NT++qYO6XNSR8zB89V4MIB2SrgIBd/OMxxeJUGxs3L</vt:lpwstr>
  </property>
  <property fmtid="{D5CDD505-2E9C-101B-9397-08002B2CF9AE}" pid="11" name="x1ye=105">
    <vt:lpwstr>sSvu1kQ/sKxaTKDVrBSxZZpJ13K5NAVlJUKNgaGUbHk69bSPdlf8kTqtj8PoorNHK9uwjTnDZx09qWb77UcdY9Qcz2V2Qk/N0WkD1Gyz4BEOCFpSbn2drCndAPnyqP++zUNZzWZMM3wQA6QkyAsvlkaTfrc5pYYReoNYdKSljXQQSYfIXC9s9ub7CREH6G+fMRzCzT9rxUbLuNAE80dO+tIqCjVjtg5Z9rFOcU+H1+lSO6OEi0q9K0GGy+eVufG</vt:lpwstr>
  </property>
  <property fmtid="{D5CDD505-2E9C-101B-9397-08002B2CF9AE}" pid="12" name="x1ye=106">
    <vt:lpwstr>7r2BgHOUq7pEhUbvLaBivd7c2EnECAxx5OyQrXDsNrzd6lN/ZfE2uQC1Ij0bC630AE3hk50tnjKXUD1wl7aL+XX85UCcjiA0vg5OJTp0koQVz+5mZx0df165dK5JpHlymFGcQPoJuwOPQl58iIQXE33mL3wOCwbRMbg7ruB+wUKG7mQ6FD0KZAi6Rp95i4g4ebQn6QJtP0jPW81YPG7sfCfp4vHxASDg6G2/kEaBGsumRY16krm6O/PkG1zN3UR</vt:lpwstr>
  </property>
  <property fmtid="{D5CDD505-2E9C-101B-9397-08002B2CF9AE}" pid="13" name="x1ye=107">
    <vt:lpwstr>LDAzGimK5HyaaIcX1/124p9o8Kty8MT18KxwmwSIFCFE1CKu2zhY02qHMbKDLs+b8GPfrMrllRXYv8/JU+WuR/DFZPIq8E/1MutFZN+kdykF/L/wd184kf5swly5UEJOjUOb+alvi6vnBCIyxa1eY33ymK217pfXu2eMyLIK/i2BNM1bMAddIPwOIyWgekEg1WpP07z7g0dUB35fO8pd3nAM8hcaYKh+txVpEMAH2VKCGJbby5AJxBSNttFE3lS</vt:lpwstr>
  </property>
  <property fmtid="{D5CDD505-2E9C-101B-9397-08002B2CF9AE}" pid="14" name="x1ye=108">
    <vt:lpwstr>3gKpJfSsGp3WtQtfN3dX6LzFrcNbVdSCsP7/rYKLW3W5w/Po1SjT8dHlZsDYwPWhYYoCt9tLHPoIenttr9d/V3jBNHSfyYb2Pi5bvg0Y4iRbxqndpEeTqhJClWNVHxnuYM8XUX529JXHXV1wcZb1HO0x8NS/WqpfA00Ip8iRn2bZKDsKsKLp1CEX0VUYwBn4KQaUCq6qzCHyRS/uRStn69hWiMFopbAOJPy4U4y7DsFzyqkjaW/jxwfg/96gIcQ</vt:lpwstr>
  </property>
  <property fmtid="{D5CDD505-2E9C-101B-9397-08002B2CF9AE}" pid="15" name="x1ye=109">
    <vt:lpwstr>8OW2zj4NMFqRYqOaDxNiH/GLMLyUMXNxj+xIYKz1PQHqgxi/OHeYVEHnDFRiQzXymCJxUifvWM0xkpsTcNiOZCXdZUJMK7I9vi4rbUwxt9HTmjdwu9j8pZaw7aeHy9lX0ymsiuNkQojKIDd3OY3jdzI3i9iS1gymOPO+XnxbLln/sDXP9LFIrQuw0UKLMlyGqQeYwCBlZfGxJCpE0Dzwiv42JB6lwudw8B4/oLfZgHcpwvzrV1GqMvnHy4fA25A</vt:lpwstr>
  </property>
  <property fmtid="{D5CDD505-2E9C-101B-9397-08002B2CF9AE}" pid="16" name="x1ye=11">
    <vt:lpwstr>dKn42mE8jpi182dAVoJ8GMHSgq29+OJBuRd6i6Cez/S69H+zZ6cMyXAY1p3313ZgtHfj5segp86QnQ9mihEVKS04xg3MuCL5xVMlqj5Wy6L5TQRJZpENuZ+Cc1F3qhbBAKarVEv6c6NGA0bgaXTnevXtZ9QBQNM12vJrxkqybywSAGOUT8v8KyPYu5y2wbZJw6JTZB5DbiWfimDrDjdQLK0jZ1rtLhojCmX8eSg6I3JwA5UHzqup7fYvJoACxS5</vt:lpwstr>
  </property>
  <property fmtid="{D5CDD505-2E9C-101B-9397-08002B2CF9AE}" pid="17" name="x1ye=110">
    <vt:lpwstr>vXbVYRl/cLr7fIjgRCDdSoiuCI6ecquz3jPsTrg4qN09j0MIfIxPTc0wPKuBL5bWq8CzqqwZNaKSx7k7737/uW54LapPMqiz1r75+Oh2z/7K8VRCvQkRdsGjJZqkcOSgc1LADJYSx0yDThRe4b5edbNWtQOJ8BjYg8EZ6v+3GdTrDlQH5HKduHWQ4fH/ktSJtsO7w88qI7G5uNgqTWqO9HSOh1a9CPKd+bHVn6LpEPYb4PsqCWH5lfl8KAfZh5p</vt:lpwstr>
  </property>
  <property fmtid="{D5CDD505-2E9C-101B-9397-08002B2CF9AE}" pid="18" name="x1ye=111">
    <vt:lpwstr>wbyhDzYMl8DQxBUCZ5cHoqWfFx6Z8yXtzg25NMu5mR7Y7nQ2A/1O3xmJ6MlRz3YNKt2PLqrpa9cn6ser3PR64t7roKje75++/raOPcmdQY9SvP3QSQkKLVZmMBL6hEQ1CKnchg89MirfiViSAMNXsmPkCVPh73sDt1j2gTLDXUKpf2oLpwq7+2ruR/0Rzr+fwfYNZ/QiAB8abhAS/QHIkpbfPEWccqCd8DKWubUwzdK4sjlt2nkZ4r7/wNy3bfx</vt:lpwstr>
  </property>
  <property fmtid="{D5CDD505-2E9C-101B-9397-08002B2CF9AE}" pid="19" name="x1ye=112">
    <vt:lpwstr>uEpJvhJW2l5F0od9w45jhbn/+9omT4nm5UhWWkCknQ4hqN8kAnhH8p0taCN/3tx7tQxavMoKy5Nq8evp4TejVSMQzk+AKNfeybnV0d+FUeyG4EGibv2VYwdzBHgPkWPCcYP0P6C0JaRvA6PImZUmwBGtXGc+yucWQTMtMEoGgNIi5GIQxQMWdyA/oyAFRXqvAIDvE1frI/+LGIJOURZG/EiyxuaG6HhwITWUdK2TXYOymm/ToKHQ+mafC67oOHN</vt:lpwstr>
  </property>
  <property fmtid="{D5CDD505-2E9C-101B-9397-08002B2CF9AE}" pid="20" name="x1ye=113">
    <vt:lpwstr>d9AXqpU0DAeS4mFqcFoLTMVQ/sxyqeahrJrqrjABNCVdyB87kALRWsnv/3EpLBZS1suk3+VCf4Tu92Z7jGYf5Ea/HvXBk7EYzt9mv6R+bTt0u9lvG5U1SYRLvJPffu9MJKvGMR0max9QQSBbnINzFS8oY76Uskh/v2xtkQht3AW2qQjwU6dHPOm7hlZYNGMrvEvizFR+/j7ZO/FrMABEICwihV/tqS+MdlgYis+FsPDERQgd/v1sgUk44o9LSdt</vt:lpwstr>
  </property>
  <property fmtid="{D5CDD505-2E9C-101B-9397-08002B2CF9AE}" pid="21" name="x1ye=114">
    <vt:lpwstr>r5TukhpCfXrq4WY0F87E8HnOyFxPGPB0uU7F6VA0MrXTWe/+AUs0q04viGtZ2+SWlnHLjNMI1R6hPDqSd8qQTfa+w/2XcqGBadb1A6R4MXXIjHps/hHa0xlBMW1jLlc0c0I/MPUJTQwuzLjwItdpGS/lqZg5c2flispTFt2YzK/wkrmzXMTXwH2PCLzjrrz/Nb1VdcJbdrQdQXEsc8s91LAODzMRLdyTGDGSKCqr7rw5c3YIaa/0bC5K1OLIX0Y</vt:lpwstr>
  </property>
  <property fmtid="{D5CDD505-2E9C-101B-9397-08002B2CF9AE}" pid="22" name="x1ye=115">
    <vt:lpwstr>uRLjXTQ9oDBOR1h3eP1vLNCqAzEOpRwUrIsScMX9vA2HApqJWja159/c1xT0a6hC6KOxmN/04KW5yj2+Eh+pi0SaqGLSItNWZRPwNPcAW7O1GSPcEx2auWLRadr8QxThtNojmcGyqJuPE9/I+6+ZPmyqwDdDD8/TADjYaAayNIbKOxopZsR0CteD+tbbjIKtYbeQ15ZeEeCENL6Vm9L3MCxieDczpG4zRbiK85+WNwU5eXH2QGPsG98MZJItVxN</vt:lpwstr>
  </property>
  <property fmtid="{D5CDD505-2E9C-101B-9397-08002B2CF9AE}" pid="23" name="x1ye=116">
    <vt:lpwstr>E2gfyxoHqagS6bGp3LCFH1XcH6uNqZNNUGucwvhc7OwCgRsChJQNLBkPTpbs5RZeqgmejoaXfBX17sH/LRYF0mq/zWytrkCHuHxtDV9LP1oNIbBKAzAybmWqj5VjhcxOqCyB684GrVsfZ+Mw0lIf7Fe7KBwkNVtt1lCN7Wuhflw1objXcPQ3WftMAHuD//0S0uNHscFlH6QC/CHbSYuE/hx6YLosVrOT1nrr5vnlTkFC+hTKbYGaeH2Vrv2Mmed</vt:lpwstr>
  </property>
  <property fmtid="{D5CDD505-2E9C-101B-9397-08002B2CF9AE}" pid="24" name="x1ye=117">
    <vt:lpwstr>gn4P+P3sWo8dIbCj3vH/C3FKdobrykZDE+OL34LxT5skPD7SBtBFzQMseQ7wE4hLMe9/UGojtRzHWkpFiWgdlp0nfCtBZ5xq2ScN9HdAc5hnRD4UqPEEmkSz6Gop58N1c9dtXQ0uwcATMhxmqCyEhuCHsb9AdVEPk3UXO2HOQ8sdjp0WQSxNKkJZankRL5cSQxeeo8It9mKCXw1mUU2KJOBSANs+aRSO3D+szzF8WIdK1xEsFgL8+SNZCXmJEdz</vt:lpwstr>
  </property>
  <property fmtid="{D5CDD505-2E9C-101B-9397-08002B2CF9AE}" pid="25" name="x1ye=118">
    <vt:lpwstr>FYSRiYDP5+WAh8kOU6+hyFVJK0t/EyKzdaUFHbLSpXh290mOMxNkr4RvEBoAmpYg0MWOzhaNHaQWRVWkGJDIfWFp8FP00F6O6WhCDpAgs2tT1EWZN4hNLSjb7rffeT5eHutHXy8Tgevgj4V7YKMBawLlOjPNePt80Jjb7X78NZqrDKC72CcXec96h6xwHJgV1NLeabvphHhNyy1miwB7rW1Rc9EzC9v6Vt+oTYL7ZvrDug+VbT3DOBkgbEX5Dv/</vt:lpwstr>
  </property>
  <property fmtid="{D5CDD505-2E9C-101B-9397-08002B2CF9AE}" pid="26" name="x1ye=119">
    <vt:lpwstr>/gII30liAW/CGDE9gnjkKmflsNZfrEKGHINeyCMTuPcBl7xStBAsaaRJ+fc/zOeqWBPXdxO2NeAIlpzTUmiEg2rHS7aU8ZxnenZPSnmHAJEQYivwG+ZVxCCE6OW/8rxWP1aIMr2QQP/Q3NSEsJe1MKc30Opc6dsKw2yC6pL4KDHwNX6I97KDt/yh0OjMxYTSVPyz44wgJ9mGZgN1CETsjSAH+znATtDDxirimBEp7NH0j+Yd55+HbgcXLvCysk4</vt:lpwstr>
  </property>
  <property fmtid="{D5CDD505-2E9C-101B-9397-08002B2CF9AE}" pid="27" name="x1ye=12">
    <vt:lpwstr>v8t7IzZeSHISxMlSt+8KZVtklQiDvJ0evpJWxq04k5oRkPDx5/LJ9ljZ4hbXctikF3rl7uqbQqRzhuyv1WUcb5KHNpIQfE5prdL175GPm5ybZFdNeQeA3Y6KN8B8D8h5J86xFEXXfPolTp5P2lyCfSY8gSSQfNhmiod+61ZUtCxqQnrFnZh2pk2x7KZcdDEYoeoGx2TX+gse87rjzfPDj61HQj1AEIjmBzujbjoRWsr4ccFQYZNlwzorJ/13BdP</vt:lpwstr>
  </property>
  <property fmtid="{D5CDD505-2E9C-101B-9397-08002B2CF9AE}" pid="28" name="x1ye=120">
    <vt:lpwstr>Ryr+pnzrKVQ9yF4uRpHyBEAQ9ferYVtklp+ovwugSJj6iFYpin8mqEhKrCZwZnxYxx23AL0suLcwnguwB7sfaIhK92c8FnWllNTqzfwIKI6jfXCuqLUfYPi1Wd6W2c75lT+PH5Au/oasl7i8UXoWosC6dm5rJDHOA0DGl+vcdXxCj+s+mGbJjhAoj4WKazPihHmk5u2UceivSDOFmBq3SSa+nfDA1uBQsOXAVHwX8DLVHezX6kmfb4Nf3baFW/h</vt:lpwstr>
  </property>
  <property fmtid="{D5CDD505-2E9C-101B-9397-08002B2CF9AE}" pid="29" name="x1ye=121">
    <vt:lpwstr>aeZ/e1gZ5KHV5bD5j0eXWnzueccswGrWZKSastB4NP5pdGwIF6ixTMud0avat7lkP9ksBGwtggFaG32yfeU1QXUgjCnIWTJ+leK1E3GieegeeUT0qMeISKJZLfPNIQaGUSYQubCXtrBHf2XQDvQCoP34xZpXkdSypxzLjhUSR0SK6jaj45Tei8XRXJ/6fELzJCTHjE8lwn3C791/gOfs0h90nnK6u2L6/mQW/l5Sv8kOjP0/fu+RFeYQeYfhUqp</vt:lpwstr>
  </property>
  <property fmtid="{D5CDD505-2E9C-101B-9397-08002B2CF9AE}" pid="30" name="x1ye=122">
    <vt:lpwstr>T/oAIVn4LnjiDivpAwkAYwz1/0cAGkY9X9TfyooLHDxNbQoTCCo1NqDjx2O4Tmh6YSbPUzfjij8aHFitaYF2nBrekeJcczlBzk3XCmo/WG0TamejWsBjLjvK6CDs5MJne1A39relLVdDclkgEnplX5meJ0jnB0CS8+D3gr2mI+zcaYZ2H+GBXrl86jl0uizfJTk3HjJjUzwuRZXz+lgMwhMjkcMRnsMFB0WH9PGuHgrsDUR3m8lN1wtnU144N5P</vt:lpwstr>
  </property>
  <property fmtid="{D5CDD505-2E9C-101B-9397-08002B2CF9AE}" pid="31" name="x1ye=123">
    <vt:lpwstr>VN5muSPGNY6LH3c4PWCeNxQ4SQC+Y4Sl8jmw2+7ThPSWY37HU9EOIGio6LPqpL/ZLRnKHZWG3Zls+Mdd7fBFzE8nLScR0MbAq5AY3b1aeSgf3A1QPzPkQa3M2rF6e49aKpjyVAiT5s6LwrVo0tDWGxOVZR+uQqVH2ff+/UZp0ECclMVVZVP+xSrycat7FOYYN8OCwbx0XfgDy+24u85coW6aGQvkH417Ib5TB94aqIGEmDJhxhw/ImvL4OeEY5E</vt:lpwstr>
  </property>
  <property fmtid="{D5CDD505-2E9C-101B-9397-08002B2CF9AE}" pid="32" name="x1ye=124">
    <vt:lpwstr>z9m41k67+zsddTfqm4A6on5yUJfWBcpg9nPWzrFNAkM+Wrbuuh5B/mocIPbORPlqs5IKhzgQ8cgQ4c4QWhgir/LmYYUadItEvt93hccBBR6L5SQChmpIK7Fw7BI0Ln4HC6mLY/7K+0sLsUXnMjMHb7DzEnl3LZRRgllD90MbnFtg7EyIaJLcMfqVP8w6+PnzUXqCAaNny0n4uD3UIuNfqjBqQX/0DLquT+s/V9ehydcw5LERG73A0xVa0a5uJku</vt:lpwstr>
  </property>
  <property fmtid="{D5CDD505-2E9C-101B-9397-08002B2CF9AE}" pid="33" name="x1ye=125">
    <vt:lpwstr>tu4H6IWz/Bvf4UwiDE7rdZMENYxS1GPyXQsPM1z52b5GJjB1J9wX4Nw4lc4JjUMl6+MNqZ1N1AsXlCJOvPXpkaUSgpcJ/5ebRR/kWLRf2XYhp+hkJkdlRLZQEU01U7tByvKlBOFJvNQBgrz7LfslhPoNNVZzfkn18TeJ0NF+ivbrIwIDEou2xBGthc0aSkdyaQU9h/oXBl5aAyieQkWBSLWCGkKerVbEE2iK+P/zTCsOhaGCQPpwftzFaeNIvQ6</vt:lpwstr>
  </property>
  <property fmtid="{D5CDD505-2E9C-101B-9397-08002B2CF9AE}" pid="34" name="x1ye=126">
    <vt:lpwstr>6PiGsXOISVwiwR6Z61iBMbN+Cfjm9ujdfgk4FbWzLh934Rp6uGDI7+vwmW9QaAOeZRwcWE2fQG+N/mrmuircC0mmEyk1UIXSfaE7gMNE2Po+/7xU/r7QNEj+rJO5P21JfqH7wxLFTRZR+u215KhwQtwdhcrHfntguX4GmATmo89EqReUDHJMb1TisHvhiMX0aPrFoYM9TAfN8PWjkvK7TfWHAw/b3FcsMdpF9t0XXLNHYw54HNBROcnPh9F8ePh</vt:lpwstr>
  </property>
  <property fmtid="{D5CDD505-2E9C-101B-9397-08002B2CF9AE}" pid="35" name="x1ye=127">
    <vt:lpwstr>qkTqtYqjMuIWkrre3fApfI3UiGfG73SFX7FmENt1IgYzWOC+zUgvYZ5SL0wvB/hOe1GGINUjVSWJEmEpl/QdmRl/1dMkkCKj2QMSh9PuQCAjyGp0HFWy/17/f1Zwj5fLuN65WsqdYcPNOJ7aD8BCj5kSfh8GmoAvTpiI6GJ1n2hGuyfKjoQrsEww0zhWpjGZOkJa7v0Z/bND6QajtEChVjLw0Obe4Fy19buHmKFkgxJSeq0FUL1x/b6YtFRasM+</vt:lpwstr>
  </property>
  <property fmtid="{D5CDD505-2E9C-101B-9397-08002B2CF9AE}" pid="36" name="x1ye=128">
    <vt:lpwstr>dopNk+TRN5F0Avi/yYorfU/8JIVVRC5sPeFsoM/1IM66+htynHSmC67XEErwfETX1Nrj5E5JPYANQOIf4F3OKZvsb96WJd82PFMij/uA7uiPV3UUUAsrv2MjDgpzESuxBA1M4QtliRx1Rw9dwNiaoGkD0x+KgYsspIea0q+yMU8D0UbOcR9VFWqFINhUsCKwwxhsCDhlsieaLQw/QzWgvYhqbRamYD7SuK74phLlwzm9+4Grmyr9d5H8JGJTqAW</vt:lpwstr>
  </property>
  <property fmtid="{D5CDD505-2E9C-101B-9397-08002B2CF9AE}" pid="37" name="x1ye=129">
    <vt:lpwstr>VZjM2ygoTlBkYcAZ8WOTmt08D7YMeDWBAyiBx8GTVoAdtL15hZ5lpywp73DUv/QyxNanumfecwYQGqBiWZpjvSOVEXUAzqvRXRBgqP36AVTipyvMehg/COTR7bUHrRwPgaupU9NbDxqHeOsgqtCxjzD5Eikqm4Yv43BbuqcHPcy36mb2gUTbNNU3r8O4qUUuAChIloqQQTnTpN/zBdEAiNyIYvGCmB7ItY0Q4gLpBgc5klBDXyBEveeU4Vw/c7C</vt:lpwstr>
  </property>
  <property fmtid="{D5CDD505-2E9C-101B-9397-08002B2CF9AE}" pid="38" name="x1ye=13">
    <vt:lpwstr>K9Z4ihUETgfI8lQ2F7q+RtCZaislFa/giQClY1V2Wmo89Q6HACjE8+IQskAiage2Z/C38Aa2eiP1FE+47+rjOEyyRM8t0hIpibP961Qo9595ctab+7pTUEJkomb/AIqqXtRIVxJxvBExTe4Q+51CWTMFv7Hkq+kgCZbKrODISbZHCVcjXQAGooSaPlq/UBM1QOGKSy+loqQ1AYNrGaT6V+PwtGR4nu80obyBXrqIBLf2Hwk16uEjE1lLbfPKYcT</vt:lpwstr>
  </property>
  <property fmtid="{D5CDD505-2E9C-101B-9397-08002B2CF9AE}" pid="39" name="x1ye=130">
    <vt:lpwstr>pLC/K7WDz73oCfVtpXWPWRzDoeyc+0wBdPgBExe/5K+t6/96x/U9ezoyoxv41xfNuZg/0ZX7HQdL7CJhEjhDNu5j1L5Qc9pldU9NmmYuXjQc3Wyt4UiH/AEXngWvTaj43j+pzAe9ROVMfmJlF32m50/Qx491lQbLAc37OW+gSFpG6GnKLGBvMTHIevKFSPBR1Xz+khYfFtxwixUMr2PWNVlF6Bca7voQxQehBRSjHQykqAK80NJCqneb/emdcdu</vt:lpwstr>
  </property>
  <property fmtid="{D5CDD505-2E9C-101B-9397-08002B2CF9AE}" pid="40" name="x1ye=131">
    <vt:lpwstr>++fEtiCyAplrqaYqi3aiUh2B1zD5TnXpj5g9yKebE9GY+zc24D/X8MY8DG0vjgpxswT716G5p+yWXDwkb0qSSpJeFO75OEf22PQWKqSzv3yzdtI29S0uliSyZIYVFlWdkPc8axLrAPbpUyfxUqlCPpcvjv7WXY1W+WkS/bJuZiyf7OvPt5r/V4SM2uvFaKOfZKyLpj5zCiqu09kt89Isu6SCe/4+Vw7F3DWILWx1XyHTGQClme1bP4KYPrw/KdF</vt:lpwstr>
  </property>
  <property fmtid="{D5CDD505-2E9C-101B-9397-08002B2CF9AE}" pid="41" name="x1ye=132">
    <vt:lpwstr>E6ChGf+oTcwQ3S/xmHOpWf05E8kv2UbAkHECA4EPY0aN4+eOEVtQtMKkbEyWQhSEvdDNFzrSbdibOIJH+mdOerrkHHR7/ONpIRMjJfr6yetirnRAC8fmSIhTza6tOWe39rCwIPgNvlr29SqaPExNhLQpKL1MbGQkacZiXH6uI1r9GLPiN0FVTNG42ft+z8EdahgcY4h2Pauc5c9jCFNeDFp4B3UkU0af4aX0Js7T7y7+ooDJF0xtKBEe/szEQop</vt:lpwstr>
  </property>
  <property fmtid="{D5CDD505-2E9C-101B-9397-08002B2CF9AE}" pid="42" name="x1ye=133">
    <vt:lpwstr>CnhXrC9IbZTCZK1fNgdx3YmaeSfGDtzCBTNILuJ9dLcmzxXcfc+l/CYKvA//pvtT0rt1fZ/vdrxbMQl7mNhKtM29aCn7t+pq//2eWg+JHUJy2NnHx/yWGOeOoBBudB2sQ9lpxbOyjpR3n7zKz2e2vwTpJVhAGoCi6IAb03cABAZQ2ioAkzmgDoiKdX7L6zxZe1X11ihVdXhxwHdjxrGG6jLpL8yMSx35eboA192asCV84okFxjReRBIoieDPZxw</vt:lpwstr>
  </property>
  <property fmtid="{D5CDD505-2E9C-101B-9397-08002B2CF9AE}" pid="43" name="x1ye=134">
    <vt:lpwstr>WnUrK6+YfRLP+QT7ZMufBg4PiOntc19faSGYnRSoeMUa7aybkM6fWN6SgqDQyCXT5v58EsYN3/yOt7XBXSuzLrFKtTomZt3/uhvrSqYmiGlc4bP612aiqq5GfBI5DLU0+PMT9yMPFSe/U75O/4uHbFOcR4UAPiXd0Q1kkozEkEe1CM410AqOGbjwGQYTWKVkFULy/K3MZw7pJhUtKvzUb6ZunV4zuAe+L6UMh4rmjTKF7I6+vqGFD7JFhtK80t+</vt:lpwstr>
  </property>
  <property fmtid="{D5CDD505-2E9C-101B-9397-08002B2CF9AE}" pid="44" name="x1ye=135">
    <vt:lpwstr>JN1h8NN/Hs0fX0cN7miBA5tnvdvmmfls2ZMf0ZpNKKb20Rs4m5yt9DjhxwO/9qxkz04hQAA</vt:lpwstr>
  </property>
  <property fmtid="{D5CDD505-2E9C-101B-9397-08002B2CF9AE}" pid="45" name="x1ye=14">
    <vt:lpwstr>bEKJZG1/Ty0Vt9xfKHG0Vss5+QzaJvGPdk1kly8bIcp7SvvIQxMMl9Dag5GMqFVntik22JiTLveCSsMzCHd5lOD17sJ9cPw7t6py9TEZtkKiWfMeIwX/P4bzGccgNRb/pbomfsloYLH0aBS1H+Y5+Z+LMjd5GnXssNg5h+65kmgjPvFGQN/P4j9E2Re5uHT/YYaomRLCvVq9sIszUwnLab+ncYDT7akfqiPU/mD7srmcQstY/ZjX7nYHn7UtCY6</vt:lpwstr>
  </property>
  <property fmtid="{D5CDD505-2E9C-101B-9397-08002B2CF9AE}" pid="46" name="x1ye=15">
    <vt:lpwstr>YdEu6rPWMKVWXXTk8aHShqvZCweN1F7EHWljBkt1D7An1yOh/7C9kWpSGFZZTsSsjoQ62TNPwGwmYxnKQupsYCnev9iaUOJOxD0D1RbP+FI2sP/peREDDqX8x2TlJr7x86F4JC/qgtp5p50G+hrcI+YsGAIlUDYXDE90Oq9Xt78253o5HNW15fvThco2jqL5LEJ30WHYqzwHw6d0S0HWC+JUvvXuuf3uKJMJ46uI99fI4P5eUdwn2fhX4dctDMI</vt:lpwstr>
  </property>
  <property fmtid="{D5CDD505-2E9C-101B-9397-08002B2CF9AE}" pid="47" name="x1ye=16">
    <vt:lpwstr>pTwjZNteVzFmgh1MZO7Da8/9fTecrKvJz9GmyVIt6gx5+NtMgzvWFTEHGR92+G+57nDKW6kuq+lOYmm069zZuKH7S4fWgs1zQOA+5U5D9P+KUqqIBeCZYkU1O6a/Jvz1BN2c89EM5Xl7ljLPakoX07iVmu3n8yakS+/iig6xqgqj0x2Bf+0yCjdQyegjsB0aFtN+ifFJE5EfJ9Xvg6VACVmp2cS/jTapQEUTFLVIZ/KTQ2XZKzg1B+fMi5GH9uh</vt:lpwstr>
  </property>
  <property fmtid="{D5CDD505-2E9C-101B-9397-08002B2CF9AE}" pid="48" name="x1ye=17">
    <vt:lpwstr>Soi8BiPlxMLYmrH57bbgxU0uf/XZzdMz+TmFbAwhQBuMsaxO2pbar2yihF4nDia6M2hiI9y4U8ZlefQN/w/iPhs9Eiar39YDkMeL+QhUmankJPd1EdC1O6Sv6jzHtmyoLrdar+Crxq2vKWemJ3aGHmha9I+CGBtw6OEg3dVPtOUaTkwgPVXXlxk36cjpgiv+bsapGe9T9Xtx5AF6P6Dat0MkKejIc8z+B7lIPh/jJCQvjol+LrEue1lAm5HR1B+</vt:lpwstr>
  </property>
  <property fmtid="{D5CDD505-2E9C-101B-9397-08002B2CF9AE}" pid="49" name="x1ye=18">
    <vt:lpwstr>nCoNWYbzUZ7JEoo/vuaP8e4NDKj5QBQq7z17na9mlcbI38F/bhKVlGuu5OC91hROFVUDC0/bY7Vcz+YMrdAi7qpkNbltE5aCyQolvX0I0zScJo2/NPEoJM4AQj3PS46hp5mhlo69nxdKGoF/ZJmXfJ0SzxAnRvDH+buqi7RLhcatKH8XL663U9ZM+ACCI/nLiT/ctOUdccVEjTxC4oD5XgIvbKP9ggs7muIJSM++PIVZ7aYnNI7DoCaVHNf0yeO</vt:lpwstr>
  </property>
  <property fmtid="{D5CDD505-2E9C-101B-9397-08002B2CF9AE}" pid="50" name="x1ye=19">
    <vt:lpwstr>RVoSvn2bCria1MI+Mz6k7AlDSfox7wP1S/OD3/CY0ahzsxsgkq5FWc1TPCabo50nJ9M21mXP5a6BY3ICs3h9SwKV1Nw/4Q/XgpFQVN+IGaiMOtkrJo/Mj5/59ucpkOy+dFhMjzioEcn86D72lOw1iaV5n1nTcIdZKM4r1kjfnNEg3HtGiobRhxdWpHsrCg/MZn4CQM03Ako+ZnR00c2y6djFk251jtjE5I6G7Nq2R+HdLd4P7+sF9TDUKZZMmRF</vt:lpwstr>
  </property>
  <property fmtid="{D5CDD505-2E9C-101B-9397-08002B2CF9AE}" pid="51" name="x1ye=2">
    <vt:lpwstr>tqEnvm0uXnFQfkiJziffZusgYeYsoa03XAl8KonJ5InUZ4eV1CiWxV7a8oMhmeRQBZrd9xvGUDYRjv1ANf8lm5uYGv+mGX+2+mZvzfp3GnD8LsL1Y1ik9eZzTkkc4iKoE0bGdtws2NBw5bhU1VndfCCyEuiT1s4XSOs7ngc2SH9W+urxq9eE80V/wUUOb6EIw882oVwpsilnqAvJOdBqgcQmg4Lkh+wuI8RvCCELcmxeFxD82SIzOWE56tCoGai</vt:lpwstr>
  </property>
  <property fmtid="{D5CDD505-2E9C-101B-9397-08002B2CF9AE}" pid="52" name="x1ye=20">
    <vt:lpwstr>0XvvvflPQbkqndRnn7Jfpze/ZILK2y+Rw7Ud1sVXmFzaaEL7S+fvH2bt32giwIsb6Du2wBMticpvHDODcL3txJ8runz2B5x7YUPlQGiQ0y8p+puct9aYCnoBFD3HICrkLUMIMfFS+vLz1pAxrRm1AYobKErHkEOxVGpeb1+9QDDED5iB6y7cKaBIbpfXtPeDW4YTBN6/FoWTSGb0YkR+6QWmmZ3tYzJTj18OyE5LLEMxr6j/pU8Ms9QvaZReo9s</vt:lpwstr>
  </property>
  <property fmtid="{D5CDD505-2E9C-101B-9397-08002B2CF9AE}" pid="53" name="x1ye=21">
    <vt:lpwstr>zTxm+BD7ksyTWqXtyOQeIbtW/bRnRQqBKBLUXvQoUw6MLZpeLY6G4Mezu3oBIwMClHO9uN+Cc89OCv7jVGkioFvr9JSe7Z5yH1753P5nsGuvdeL+sVOQbGK/1sBScUc4JPywNWoxq+rP4jBB+VK7GGiV8LWsSleJN7UFcvhejS4EINrKmAo+3GMuv635tsx3a719lbaS3Wooem/fcsFfO9rraOeof4IMuNjTlZuwzJbEXKz9Pwe3rTJq0+zJCFO</vt:lpwstr>
  </property>
  <property fmtid="{D5CDD505-2E9C-101B-9397-08002B2CF9AE}" pid="54" name="x1ye=22">
    <vt:lpwstr>Xz4nM2eS9f0yahlW8DUMqnOEz8LeUpuC8vsztS9K3MNt/FGUcdnYSIif3Zmt5L2ywmqW7eZkuKPzk+tSFEiioQ+8ynTJHqNu69mK2FhRqwp77WgzvllQoGEpiZ2ZKAfiyHa0yzBJTh65eCiSFLZzuum88b26uial+f82CHdDKQRE7BgZL2wfvAZFMsDOxzboZ5KdABGFbu1nx1vLx22nXXY9WCiFwNbMlrjZF1jwUj/W3ewDSxml6881DG37UdH</vt:lpwstr>
  </property>
  <property fmtid="{D5CDD505-2E9C-101B-9397-08002B2CF9AE}" pid="55" name="x1ye=23">
    <vt:lpwstr>kABurRBkE7BCvCpWsF1sUYgvuNwrXAqgcn9zZQ0rru+/LjrZ8m0jXP3TPmGV3awKwr8czrlicTdcywFcQiwhOJ6SGmftA1TQYSwv2BsmjFbX+a/ON0eUlnDhyK9tCOBhOkce2wr3uW5Frm2UsK3olNp+pewZLaHEkotzs0Q/MY+X4iVK87PqZEXSNNgnKHqY2ykO6x/NvJeoNiq3vCx/M3dto0DygR8WNpYbIbTbGfXJLYUdBEPsEWbTPj5WEzu</vt:lpwstr>
  </property>
  <property fmtid="{D5CDD505-2E9C-101B-9397-08002B2CF9AE}" pid="56" name="x1ye=24">
    <vt:lpwstr>OlksOrp5ZT23NBTPdurATlV+bnDy8A3tlLptdRW05gETpt0qkBWEyFPx8/EbkU+u7UvNoys9imL8+v43OvmIWqGbxMAsA3Zr91fTssc8kbPHY+OQXAIPR0n3TGH55+coZEZqt2UljY7VnDyO5KPoWLoylAm1aZ/3zW40lzt+BwjQAyrwwvem0CcNF5GjQachkKyEA5wRLPMCR7qVxU0fIqqQ1m+qAkCJFfZpfJRbvMxxEsYgSbai9/cQCIVIBaO</vt:lpwstr>
  </property>
  <property fmtid="{D5CDD505-2E9C-101B-9397-08002B2CF9AE}" pid="57" name="x1ye=25">
    <vt:lpwstr>Mh8AjLPYXQ3+t+dggO7NHIA9oNNMZmHKEcwhePSPuBMu0EyDAQL6NaDCoKbWyX9W4ufLE/Ii+HAmC3T41wl9Y44+6fAh2AbuZneT1jWd2qHx6T/Ug6QZW/FXl01Juy79gCh8fJgzWmSvgKC/A8ju+CowRRABqITEJ6RYFKSIwf6rY5FzUP7EjSo0m72zU2xc+RHXIMSxEpjVyAp9tTQtl0HjBE5cXoRVhtql8RYC3qBuqDxpyF2NShVyMQrk0ZA</vt:lpwstr>
  </property>
  <property fmtid="{D5CDD505-2E9C-101B-9397-08002B2CF9AE}" pid="58" name="x1ye=26">
    <vt:lpwstr>I0F1UMN63TXaTC6kX2h55VchmZp8Vd7alw1zWlKiolqa+hB1G+aVtPtw4AFsckTvJUBZfyaTnjQ6yyoh+AkU/nLj2XR7uF3AxFeXhgRbZ81c03Z6OnOq7WhvAC2bSrlZCfi6A2+JyBMpS2nrLTjlU7t+kOLdzRBT/OJQa+gbz1NHU6JbxOZcE26Wc2jiWvuZeW4fHyBruD2wL/b5ap5K5fsYWzA6Kubx7O0auaesopNUVDDoe6wUSVRntnIIHY9</vt:lpwstr>
  </property>
  <property fmtid="{D5CDD505-2E9C-101B-9397-08002B2CF9AE}" pid="59" name="x1ye=27">
    <vt:lpwstr>A3835Njq/lGQqUHfKb+FQXeXAipkzUz2npnYbuGt1oXg4oTvzBWQQAYdfy7SSN0c0Cg4iwvXUSDQpqH9oEhXovrkizMSwoGae8jOUWDuVVGNlbpbxQoFOLWthrQkNRkPqPEN3QBN60cvSLXy5gBNgFvZ7AkJ41suGIbhd6Cswfx3BNGM8HOnTuu/V3OX1hxT+CGR8MsKUYILi7wBQBC2TdB+DF0srVItCmQ1p+heYjylrKb4M2RPqGINIaL+11v</vt:lpwstr>
  </property>
  <property fmtid="{D5CDD505-2E9C-101B-9397-08002B2CF9AE}" pid="60" name="x1ye=28">
    <vt:lpwstr>RCL7PRAYyJx1RwT1FqVJ4ISXd1W3F4r0p6+NQ5RojwxSldzZ8bv8Furh6ddoJq4VLGLLz+fi3Zd0+RQfG3BIHaBUoJ2abA5E4rT5x5kUuvrw6XtjR/dTBzzANUyStarx9HCNYhEjHdqRqnUX1qPXoNrdT6Xg2eIIyog3YTMjfipcnzVttufv5zFyndoUCcxFkzhDOBKl2jgtBp+1QYA9+OPoIOewYsyJI2eoxwJA13EciNQi0RZy62Vk8dKptbQ</vt:lpwstr>
  </property>
  <property fmtid="{D5CDD505-2E9C-101B-9397-08002B2CF9AE}" pid="61" name="x1ye=29">
    <vt:lpwstr>XaGAsGMnjnZCav8aZEQmiZnHbcKqlkg/lq/gdvbpHSAOjKMQ7R3tNZ/fuLRdokdZWJ+Umwlsg3BOwLex3CXnzzDbmC8/iViUSUN7EuONKpQm9gsgsYoQOEZVe/tk9W0EBYBX9wa8jcGv8pZ/QkkMoJ0VkQsqs67YNkCzCySjhgH6MnIDJqnHGuTr+YDH9ixA0B5MPd7MstUmULmGjdxt4lkbw6ggbIm0C+vM5Cl9zZfdGAQrdIyRXCUv5sbshJh</vt:lpwstr>
  </property>
  <property fmtid="{D5CDD505-2E9C-101B-9397-08002B2CF9AE}" pid="62" name="x1ye=3">
    <vt:lpwstr>pFJ0idjHOgU689K1tFmt1BtVps4ZE1kTGQaieEKjbXrw3J9LVfSFFEu2BIxxj3wG3e4ho042c1JgF8JLUKPaejlZfKUIuVtcpsvzjVhnYTonNuNmQdeR04LxMf8KGh8HFiN5bz2s/uf+6PD4u2EIdmGl4TFahUDxKNvsnep8xApHOdADRnCd/rBahLhugui7uQxviJrj796KfRiNHdmTbnLqeKeBaoEUzzm756JTgohlXe8+FKx07xKI0g8JUnR</vt:lpwstr>
  </property>
  <property fmtid="{D5CDD505-2E9C-101B-9397-08002B2CF9AE}" pid="63" name="x1ye=30">
    <vt:lpwstr>/sEIfM04vNatw1+pmsvzJAedP3qpTzxeeE9fWazkUGB8c8rNo53rmTrjd7g9hgZPMVnHQwB0AUidXsLRD4TF9LnpHD29RrsxTYxT9Q5wWqf/9a4KKMFIc9993zMhp/v5OScKQJOEAIkAuv5UkPmi6hm707eXvSXEfMjVo4KRh5DxWfvG1fhdd86MHObX3oHPdahSOAIkALPAHHwoGSd+7iQOyPpVrN+TO5aBfCm+N975XFXpdLsqqGQmbmV6JTj</vt:lpwstr>
  </property>
  <property fmtid="{D5CDD505-2E9C-101B-9397-08002B2CF9AE}" pid="64" name="x1ye=31">
    <vt:lpwstr>tKy/Q92dfMnpW7FZXncA69aB9n4KvZfwXZucWnoc8Y3KuB3JXV/C23RdLtMHgcuED4z2NI5A26Boftjf4aAx7/cazfAAoyBMWgHZrhQNuWDZRh5BR9Y3c7fdYvhyX6OctBR7bSmdC9jR165IbdYMM098YLD792XFnfCDASgfaqGDy99lQG+5SVbPR++N4ApL4sJ2uhv7a/ufgEujB/Md+Sdiycuq2UjAeCvoUzvRXdMo/oaub6es7yrwbUAXnQi</vt:lpwstr>
  </property>
  <property fmtid="{D5CDD505-2E9C-101B-9397-08002B2CF9AE}" pid="65" name="x1ye=32">
    <vt:lpwstr>ZwaVlPi+HraOEVwVTtr+BS7T98NY/i2VUwicQQayeVW7VWEX24mkes0r59YCs1FBhvCyhxXPX3oHY0WPV2Vz0tI60eqlLz9JtFHmWA/ywN/8qFot6rGRS1DUICUVaTGLEPKHOUBHqwaVdKQ4Zz1OqHBpO8lRf0OVyCWBlsIGmQSRAFDKmwarN7en7nRk3onUPXnvdDHWCKU3xWFmRuTzilI3ldyj/gauxmWyqOSbAyH3plsUQ7ySHjpbxZrqN8E</vt:lpwstr>
  </property>
  <property fmtid="{D5CDD505-2E9C-101B-9397-08002B2CF9AE}" pid="66" name="x1ye=33">
    <vt:lpwstr>2M5435ZtiiWs+RhQSKtim/dZ/ShCiMGP8kaYcTMx3JnKVt22liAE3cj0+0E1oKRCWD42YyRTt6HjHY/qRZwX3PnNqZeq4HOC5ePkP+LHr8nk+4LL2zZhKkgvl1uWObU60OOc1FIO8Drtq9iFc5n0WXfJeqMRvMk8bM6fjTnO35b6J/2UQ0ihd/JtjiflTDAlANB9MbFvAeWN3ot9Q/MhKtT5W0CWhFdCT/b1d1qvi+Mrg9ZefFhNt7wgxQ43n19</vt:lpwstr>
  </property>
  <property fmtid="{D5CDD505-2E9C-101B-9397-08002B2CF9AE}" pid="67" name="x1ye=34">
    <vt:lpwstr>m+8XS6Wv6ToFtqy5Z6ZcdKjpCTn+Zh6+X3F6jHBkJHz8ckZqFlpDeAsL01onjVVC8zRBisAWDPIj5RoL9250ZSprfeNpS3a/aMeytJ93fHFmzsXn2d9eO0Tb+XPkpj4pi7SzHD7W616eUbTaufR+cK7cwknDs0EKcjonbHFU7339jBcqhH6KrvixdDCILWgSHpP/OcZuPZj1xY3xlhdL+aOaiG2dVdbgjAPSS9cdSTit564e+OSRKErBiS6hYAH</vt:lpwstr>
  </property>
  <property fmtid="{D5CDD505-2E9C-101B-9397-08002B2CF9AE}" pid="68" name="x1ye=35">
    <vt:lpwstr>p1fqk+dAcyHrjkvr9gvsPC9lBlOP+pQSru2vxabunv3+6etDKtYToFPOgrMmdzPrT2/Wspv4Sahn3u/im5I+nwERlC3D9eokjLPFrxecYT3HzpOFn9yweengwWE26QbLoZTn44jcgv+qKT3kDyf6ocuNL1Z1trYHDsy5uC1baU6bpRa370z82Fskz62AuMfbSjWt0TUH+PNBOj+4fDrVPlj9/OVHV6jlabRj7/1ufOhVsPe8wh+cMZtbFPSHI3H</vt:lpwstr>
  </property>
  <property fmtid="{D5CDD505-2E9C-101B-9397-08002B2CF9AE}" pid="69" name="x1ye=36">
    <vt:lpwstr>/qGS87CYp18rI3x/p5ztsaaaO4iT+MdxkCX+SExDx2dy0z+L5ZG9fx0B18m2TcQTaCCzTSW6YhJTuVzQkGRhs8IqpXw282QXC3CVRP/KD3ER+PBIzE5KSQJsilDyy8uoUfZVSyJOuUk1W02wAKrk6GklpKv2Y98374elP3QMDdwOw4uWFmz/mmGAAlfFsb+cYnxOrJ+75bXtRsDIUB6fWUW+ZP5q4kVgePa7g7el6bq98GqdMix/CcL5nzzbK/q</vt:lpwstr>
  </property>
  <property fmtid="{D5CDD505-2E9C-101B-9397-08002B2CF9AE}" pid="70" name="x1ye=37">
    <vt:lpwstr>mBYU4DAUvrPbHjF7uPQlU7h3iVRLX+zrWU0yX+opKZEXt9ZA3qnYKEUlKg68k/WFOxkbdkoK+MLhPj0KHxIKf/oK+neUUbbJrrkkWtw6J3G8pQ+AOtiSFG/25JMZZ1EkwgiJxCNnI02uzNFvKzukz9GUTP8v0muUnPYQX82P5xzj9xfKvwuAGtQtquhXGlYQAe+68Vh47EPvOGQBgBgovvRQbrw6KEvHdBJQL0GDbT/4++Qep13opz260I7MJsy</vt:lpwstr>
  </property>
  <property fmtid="{D5CDD505-2E9C-101B-9397-08002B2CF9AE}" pid="71" name="x1ye=38">
    <vt:lpwstr>p4kG+zTEhXsaq+YIZSv+MPnefDRSfxs30ip3qfjo6EmnrZhwH0T6Oho1IxJMWece4NLnqTkriPEQn6Ny+baABy9PHUd8QZ6oITUnnu8J7LXE0bh/0W1gPZWzmxiF7g9EjPvROFqxi8ChpQbaWBTgU0g9CUCIfD/cPFk8joKxFnCVhq5MDeRw69oGdQ7ZcaEQb4LAKGI7cNH/HV5U3elAgu3GWGDFx0L3l0WjPVN62rWYnr1LYItOj0WEG48H4xd</vt:lpwstr>
  </property>
  <property fmtid="{D5CDD505-2E9C-101B-9397-08002B2CF9AE}" pid="72" name="x1ye=39">
    <vt:lpwstr>DJLXch2jFbBD4p3Ogr+9TKO2UG4r7VzB5XHWJIuRd7kjyDHGXcto0Hmwe+AInsu1ZEENIvzCgUZABHRlQFKcGHtf4NCJwtncR7cMiRoYmbqoRp3yPdvZJlaUBGVWP24Jw/IOonju8Nj7TvKT74zhzlV55m9HZjmO7j02W8yvn+ScyugFMTTf4Dl1+OesQL8BMv9gXkMlsBGQiwfPVIyuPpM/9z2Vedu0uQDIvxYCU6nbHOIeKBn3lcDS7WVOH4E</vt:lpwstr>
  </property>
  <property fmtid="{D5CDD505-2E9C-101B-9397-08002B2CF9AE}" pid="73" name="x1ye=4">
    <vt:lpwstr>PIpGMK2OtMCCyJEQoNrvLPgiWETYMdMITrJ4f+/jHx18u22GdPtgecDvDuR+SX6X3l3mTwtJCAFlydhaMQ6kvBVJXlCNUwvQ52e1F7vw0o+9cd/QnjAuivOSTj0gsKN4dTxy055jiO+3ZK0qqyeZQV6CaPRZR/vWr96GB2s802zjPuCS1VaXOfRa6Wf0o3AZJv3fMinQK+yIoVas/I7qWu2jFPpox0QSUyRLvnoUdz7OGl94C+134PN1CfjNHdu</vt:lpwstr>
  </property>
  <property fmtid="{D5CDD505-2E9C-101B-9397-08002B2CF9AE}" pid="74" name="x1ye=40">
    <vt:lpwstr>x6CYkWqM2nHbz9KGX/8b/n4u3rIucmBo+FIWhVmHVs87MzV3rhKrxaGDjbAR6vmh2fkWmVuAf9D0iznVXGEQxLmlojyEduGhx/i1LBoCyC+CU6jVsBqqP8a5K39CDvoicLRnWE1dmbPkZC37G6Z9MJr288NdPU/JOlz/XEtQW4+MrRwZUbfYN42L69Ja6DVh88SKKfjEVuwvpkTkFieoF+HgBtl9p0eiSEFy04DkTZqZK2cV6KO3fnukYE9Fcoz</vt:lpwstr>
  </property>
  <property fmtid="{D5CDD505-2E9C-101B-9397-08002B2CF9AE}" pid="75" name="x1ye=41">
    <vt:lpwstr>aEq7OGtTGa5fUoCKrax7doYzHD2mZDZxtFifSmutEj15SX2y4lMuFrESYEji/93zrDT5Oa3ydCZ5UwztMT0as/cUSEgQGV4OCmfaTJLpaslkrWlc+QsyEyWBvMMZRB7Iw3oIvg6tyRYGw9hCErA4ahZ6zZpQV7iPaDJX3ILc1Ii/5i84u89eQn2Lb282eM8RfYSirmMRnmxUAV+A0Vf6+NjNw+wPgOk4hnQJPjrb+HVbmzqTc7/q1RFtioGG/y6</vt:lpwstr>
  </property>
  <property fmtid="{D5CDD505-2E9C-101B-9397-08002B2CF9AE}" pid="76" name="x1ye=42">
    <vt:lpwstr>a7Pj6QWjcoVG7j8sCfhTP8aQXb/d8xKUrLj46+aKRkgZfuiynlsXwal08qJYq9k4cKGomOT12obr8RjZbIfpZIkH9+pMA+3mi89JBLYM7Kef+1ctFq1tVQH+8qsTDOsD3qpMiLf3HC4/6v2SHtV5Nv2mvfXblWzQ9HVkRoVctkeNPQC7QmeKEnGuAAAR75Dsbo77SxBlhaM23V/Xkz13K5R/sNIQEWA5n9LTTB+YJGBlkUTPvP+4uWNpCXjFVoP</vt:lpwstr>
  </property>
  <property fmtid="{D5CDD505-2E9C-101B-9397-08002B2CF9AE}" pid="77" name="x1ye=43">
    <vt:lpwstr>m+PJK3fFe4oHElrxksm/fyRmaoBj7+s9YD0nv7HtotzLIaZanpxypU8BAUf4881uW30DDeryOcpLMiFJsi2vFeErc2JCsNSJb9KDUj4prBly0gmr1HDGDpWvtGUKfUCoU7LprQwV2a798BEYQp8W9Gk2eqLh5d6RA/zqaZgnYfGWqtp69TwfiPELbRsiWtSwPb62JOA0x9ICFhyd4e988jlZk6bU9ZJ2N/69zULUweE5OwrIf/GFPzlRphfmfyn</vt:lpwstr>
  </property>
  <property fmtid="{D5CDD505-2E9C-101B-9397-08002B2CF9AE}" pid="78" name="x1ye=44">
    <vt:lpwstr>bcVZpdHX9HPgLA8vqT44p0FBlSSM3LrQFSubk2S1zdPEKReoBlSBPXnJd4WZ/4wW5v6+Wt20M0u/9arAQYRoHOTG77CeqdAu6JxblPJDevMqKqUiXFygsZcHtL9Gbd1ahTPFBA/lZ8ut5M6rfMmpgU0ow15uxpEgDWGp2R52DktIn1Th8gwa791ETrofEt1w3d/4YMb0PXjJX6jAhFXDgCd/dhqmH+3F1Lo7Ht+Mf0WP/2JwbbtiEfZ5Y+JhhU2</vt:lpwstr>
  </property>
  <property fmtid="{D5CDD505-2E9C-101B-9397-08002B2CF9AE}" pid="79" name="x1ye=45">
    <vt:lpwstr>2y0xD9RQlXjS4nBRLzgg539O0tC0Sw//6cPpt5uyDDLsijP3Fxg60PLQNhFZF4DW1f9Wq1I2K3TPwa10dqV6g6rN2Ou/NWlaV2Rf1Bn03DwdcEqf0T+eA+rKdoy7h9o7B30LwPggAqD2BhCu36uB4OMD59LmrMpub6AjM8+fVnMdshsB7zm4NWv7HwprA5Cbo8qSQh2B62M7fCmjepE75jllv/Hd7HxjqkAuBsUVt9UzAIwq3v1+y1Rhll+2oDd</vt:lpwstr>
  </property>
  <property fmtid="{D5CDD505-2E9C-101B-9397-08002B2CF9AE}" pid="80" name="x1ye=46">
    <vt:lpwstr>2gTQwNVPdoC+s1CnFbc+L8s7NaaOB5MvmFQaLHeolmDiFcNWTmTeCZLO7nR21lK8MCW8LL9KQE5pQEKWdg0gnF3xMe4UbvHn5bzBbHtpn1N7vNDybqXKQ9h0KsZT2upfIzU10rtO89V18YoyuCFZE2TUqR6vzugsbaU4+fAHHxm4E+EY0uQG+Wp66YkO78El7i2XoquAPVNcM8GOePb0eC9aUJF84ndeE8JEKBgzbkw6SBI9tQpEgRF732XoE0F</vt:lpwstr>
  </property>
  <property fmtid="{D5CDD505-2E9C-101B-9397-08002B2CF9AE}" pid="81" name="x1ye=47">
    <vt:lpwstr>1OoJLkEAkDF/1NTDW45r6VVi/tKn84rn+tciv3i5Tjf4peLfEfzRHvSPZ+OcjBeCF4SA9EfQVJjDEd56peuY6uif6FQ18fgdpO484AbMAuN/ep7MtPlce3UKFmQILT9SQX6MT5EhdAeI64/TfF+3R9T1Jsx8xKI16zRQl+2Z8e5z/gMUfMS1RUxHuFfEj+KvLFZ9Suv7feT/8QWAN8AqzeMEj93VDTfRCGsyueGgniAaUHtMTtu/vrgM3JC+1mY</vt:lpwstr>
  </property>
  <property fmtid="{D5CDD505-2E9C-101B-9397-08002B2CF9AE}" pid="82" name="x1ye=48">
    <vt:lpwstr>jSgVjxBTPybIoUMNFZIfuGpbvPbD3/uAWk+5Ll/j1uClZgwg/mbb5p0WpPUXGF8lfBHK0AIebRqaSMCn6j7R+Fhk6Z8LoAjXT8mfDdU7Rad/jOhWCwP9+uposUbLJuv3szwdhmT+L5TKLKly0eNZePL+/8cA1NqeBsY9YIF5sPrfzZQafThHMldrjdbUnb1XgVaJjw2tBVDXkL9eh5u87E4nl8LyVCRN5Xn1qmvBW4Y/wd+PAxPt32HJn/aS/E0</vt:lpwstr>
  </property>
  <property fmtid="{D5CDD505-2E9C-101B-9397-08002B2CF9AE}" pid="83" name="x1ye=49">
    <vt:lpwstr>7n++d+GLMyXs+432SELRWmuzAAblVZNsNTA16B1vGN6oLTvcjcCgPJ/LMSy50/3r+UT2z/mYzgj05H2LyUnmxtAzwTTQCWO7nib06LdnpSoU4Vzz4zybN10D6Q6G93/AXevmuzyiKT8lfo89K2ZkGbmRA3ULUe34apktwJoXEDAl/RPs36+VuHY2vmC0LbiiGzuj3krc4O8CT2VjxuTdKYW/omvnSPFf+Ybf7DdmTVlwD6cRl1o+9EQS6ot/qLX</vt:lpwstr>
  </property>
  <property fmtid="{D5CDD505-2E9C-101B-9397-08002B2CF9AE}" pid="84" name="x1ye=5">
    <vt:lpwstr>6WvII/HZu278k6jVGqx5ApTIVI0Hb45+lqV9ii9ls3KQrEse1I574Ge8elGCFblhpdY7V3ZMWZ4ybdhttSd/93k3KVNXsfdtLLmpSXNC9oS7jJOiu0T6E64IwsOLAWu7CgDz0KeGxhnzfiS2nrl/3FAHeh49VDic8+3APxx8g+qyiyqbQspopHsbL4lw97eLvnQDQOukR4FNZb1GDXDTRB3cYJVj2YH3dL4t3RnZx64P838VrJEpB04VNL58lvT</vt:lpwstr>
  </property>
  <property fmtid="{D5CDD505-2E9C-101B-9397-08002B2CF9AE}" pid="85" name="x1ye=50">
    <vt:lpwstr>/PjzhJSJ9Dl5y53A7KICgJR080MVk1MrV/Wq7zf/ejEh13ahC1bce4BsOi6ipaazdCCbX/6wA76bjQ5GtDpGTSVDRjGqEzk0g3fbR71U+jHNG5ARJbDUCYgGIbDaZeihTuz7eAmI5NO4QdctHXoUnHNyK9dSFUzG/fr7yJFpEa70rDXH1IaE+cjN4+MRRlDV3BSi7ZfH4oZ0oEVr+JoCjtaRj/viM95hrQ0n+POJzYjyLOBfwNRZgUwQFbCVNYh</vt:lpwstr>
  </property>
  <property fmtid="{D5CDD505-2E9C-101B-9397-08002B2CF9AE}" pid="86" name="x1ye=51">
    <vt:lpwstr>byKfjwE2kjj3ctd7wl+eLLqG+nQ3aJB7QbEQymWwVOyKrWD6CI3xd2SnyxeKFGgAQC4v6+I/nIeJ51uNP8USbr+Ys8SMlsC4w8JpwASIUvQ0wCfwSBKuOEN0N83aYx03s4kpLJQtfQ0OAhnul5lYnxziQwPJ8NhC2Q32TrgdHObHSSkPZueG8u92wN92NDKThhpGHxDLlug6DDO7kUFw2reL/LxFdycAhsfgxVX9Gn2d6N9igYKF44fzTikQuHf</vt:lpwstr>
  </property>
  <property fmtid="{D5CDD505-2E9C-101B-9397-08002B2CF9AE}" pid="87" name="x1ye=52">
    <vt:lpwstr>p4SeRiFk1WQt/jtUpRF+MmvrqQr47ejA4bhQ3GSK7borylV8Ov+7+q130KYJnRpne+9WAm2F+dQukZE7A6HqP8h7qgNCSftxfJ0Nwzjp3to/470tKs2qxW8rp4b4u4SGVqe4fxTDh8bWbA1weoyGS+3njHqhX2XIRfC+Tu41PF83wPzXyP2q/G2T4GsZL6RGkkymuguNDezfGfuR12B4jB2Fw0+qEMNB/qpJNtXHH+bRLhkdO73c4J+PIDm7/g6</vt:lpwstr>
  </property>
  <property fmtid="{D5CDD505-2E9C-101B-9397-08002B2CF9AE}" pid="88" name="x1ye=53">
    <vt:lpwstr>ZGfLKw5r5b7gu25fTlecmItSiMfwMRrWzvsBqz7Yd79StEw+V5fqdh2x1h3I2LqlEwcnZFjwL10Z37SL3z47IKhmc5Dd03tuYq0OBEbMsF5Hbzpa8u4H2aZ2f76QP10QyPW+h489cICO12Fi/J25IJ88myktFadJ46Y6vtm+tVXz7oc7QxbUtsvWLJeIf3wA74Z/2UPw29vXsbfn/lzCBy4Ea0H8phiDkfFrQi0DKgKs69RlE0EOiskdIzu28HI</vt:lpwstr>
  </property>
  <property fmtid="{D5CDD505-2E9C-101B-9397-08002B2CF9AE}" pid="89" name="x1ye=54">
    <vt:lpwstr>p/7H8o8+lqc3vfaNYc+OP/RLr8JStnCXOiXj2gBu/zoMM0sFyImdGPx48/l9So2xWQMYz8D7NXMcM6HAvRYYzM3pcWztnYoRBR5v1ZFgTTiLBrpxGNDVOoveYYi1AG6sb8FdtG5L16bJU/0bx4gsVrCPQ+jrY8Li/ZmBHBOkDP8PvVdyyhJnjeexlEUSV0JtZfk9C7HaeIvNInQR19sZSkZbxVd++Xma6LYniVtVxq+eoxdx33AP1SGNV8uczVn</vt:lpwstr>
  </property>
  <property fmtid="{D5CDD505-2E9C-101B-9397-08002B2CF9AE}" pid="90" name="x1ye=55">
    <vt:lpwstr>5KZsP35mrt19L1xZzgrDTtxcKXeFnLiXmmfB368ulmifZTq6YHGjjhAB1Abunqa7gV4ntuNrN2+JoFTVQvnW12c6V/XtB8rpXHtpSRVoBMZ5gzmJQ9hwOt0cXqY+Z0HtJlXxU2kIysVSjI3zWyuVX7HeH+MVPRHmFlroGfKqWtRMRCQfJl3oNE8LKbG7/RycPtBVEIY4xSfYggfxItTXsnZUwiYfx9UobIVhM+RKnT1rivnr2gvMDGLwn9DTw93</vt:lpwstr>
  </property>
  <property fmtid="{D5CDD505-2E9C-101B-9397-08002B2CF9AE}" pid="91" name="x1ye=56">
    <vt:lpwstr>J/Ex59n34mgAOsLSxzx9YtEnxXc+hepASyb3XajcKP2oRKlrk5DvhUP4j6SjbTT6/ksZp7ei+iZ3e5bF73Fek7Pz9t6PkgLm/JPBSivScHMpI9LD2noj4fFpYKZiQwNs8a/v2tJ4JrW20Fn9ihPdJCiDva5ES31MA8L1v8tfvl22RCTWUiKNSYvzMUVs0Q8D/5Txp4zKbTi5GEuJDBivA24Yamp1ZNIrdSbtZcLgziyFWobPEJq0M3JzbAQHihe</vt:lpwstr>
  </property>
  <property fmtid="{D5CDD505-2E9C-101B-9397-08002B2CF9AE}" pid="92" name="x1ye=57">
    <vt:lpwstr>14kcmZNnDwRQMLIX28mCVo19ZQezZt9RNec3wWTPsT3fwtMozfyfLXL465rs5Zw6PhS/TTIjxsEX+Vk3BG598Sbr3a0qwwdCfiLBKpz+/rOWjm+NfUW0OW4JZrfBMdFbHXQacxDMkKQKPzG6BFL1JcjD4KESlajHQMm9jWksK2/JyIvwZX6sHIskEIscSTpBrYLNddcsNJZ8PzvnVPL2u5degyV3A7Yg7UkEt5WvdlyjH1rR40L3K55NzPc95Vy</vt:lpwstr>
  </property>
  <property fmtid="{D5CDD505-2E9C-101B-9397-08002B2CF9AE}" pid="93" name="x1ye=58">
    <vt:lpwstr>3lBNZvlsAhlnUtdXxq8Usmd12CC1WLwLj1MhB9Ntm/jxnNEWI+ctpS3q+EOEaGW82BLGc3xU/eREXCZaRMzKufiiXQm+bHCpgM/uman/pR6kCgKMD39TyO5m2M3hgJaH6ZuRUg607bz2at5tSRRfbECCEC87dMgaaIYQXB/oA0f02oJ2VYCz8475WhzVlD0T4niu7GYV3vI+oF0eEmgUkFfb3BVAaO0QMS0Bs8SCPdwNWWRFH36xpwWbbKS0Z/K</vt:lpwstr>
  </property>
  <property fmtid="{D5CDD505-2E9C-101B-9397-08002B2CF9AE}" pid="94" name="x1ye=59">
    <vt:lpwstr>WKTPVQ1z+zgAvrZ6vC/Gni7xzoc20FnfY7fdHX2D0vqG/WYtK0DFNiPe2ZUkF5BhZg3VX1SPzXfWqbduQs5fRwL3Qk907QB6dSOfBoAmNV+wmfgZadOuvKFUOYzO5JViM8cjEioRXD9gTwXgodhpmzIHXjt1HaE9GuPkh21B7qxMAX0GrLeUdzKCF5BIGn1V9NNVbxmIy7BAz4i7OIAFIdfIQRFeDoobI26ZCtmSf8kIUgg9ZAFfLTyIJ14uVT/</vt:lpwstr>
  </property>
  <property fmtid="{D5CDD505-2E9C-101B-9397-08002B2CF9AE}" pid="95" name="x1ye=6">
    <vt:lpwstr>RoNLc8uDRloiyJq06Ji3v2fnZJf/nBSSKgim7MIPkaABtVPQmxsDA8cZCXUokRIHyQKsaA5RudJjpAT9bUoc6lZPs2F5eblhQvkyQvGT0IHQhCN6/J1GTVGuL7rh+mzC771N+Zm9nDA1riwLg0U6HdXGsU7ICPO8eOOAf18ykMufueF07lBzZ95W3S2pHZfqzkRtjG/LXHT5coPBXlivBmefPsarU090spNmRV0oVh1bTn1DuqSUyDXIJWLCOod</vt:lpwstr>
  </property>
  <property fmtid="{D5CDD505-2E9C-101B-9397-08002B2CF9AE}" pid="96" name="x1ye=60">
    <vt:lpwstr>HFL5jL9+eGyFsmnGduIaV8O//Dd6KcEIoIccCiZzgO/Ve5K/Z6s0F9Zw544kS/39MJIDK9fN/irIldXhzq0HesvFP2zJVcBVkah6BfknpkCmYfA2F4GLgdISdvIOcHyRXvH5mY1nyXIXROl4If+mEoHk5ZgJqFuCwokx0MsO84f5LM5TTfX4MFfLjArwz7IlzksQh46QQ5rUNKS+A+5HTQ+ZApbQDUzfzeT6FgAUf1BWk5JsWP5YUpDzlKTjhQm</vt:lpwstr>
  </property>
  <property fmtid="{D5CDD505-2E9C-101B-9397-08002B2CF9AE}" pid="97" name="x1ye=61">
    <vt:lpwstr>WwTfjk4KlJ20FHmuSLI/cT/NQYNY2VEkrp3aTSF5wJ/gHHuKf2wI6CIYRehhEK0Veskpvh4ZJdpj5UQ35UntFTlsoaRy8GoJk8prIxzMElTBjyhsUkPve9OTpu23R40T6xUK41pEEJpYMgIv9/SfvIDMjHo5To2gnYw2FA5LhYWVCg+O3So2DfqZB/jFr2gSfx3ck8M688cmN6C+Q86rjZT3aAzWKo0veBARFgswUWp4iv0uikuZh4TOdO2oybf</vt:lpwstr>
  </property>
  <property fmtid="{D5CDD505-2E9C-101B-9397-08002B2CF9AE}" pid="98" name="x1ye=62">
    <vt:lpwstr>3PRFnL3juNOe88ZE5FSlf96jKw+QIcZVyrfJyhhcNo7kdXhH6zhMyjIyo6JaNBMgCE7yLvQGOv3bTtJdQvbVcMRl2AEv/sdkaOPFxTz5CIBFGR8OJs8JaO4PVcOVDSb3rEilqPnE6Xqmz+xlApRkTY+Q0IbpLL2d2XH5eYsH7rqLxm8kNIBBQ+cgilZFGkl+FIuGTmAVi6uJrzX9adlZXhy7O+FXu4eXUt25Sph3u8/WOvJcwdY+/OdHFderAwe</vt:lpwstr>
  </property>
  <property fmtid="{D5CDD505-2E9C-101B-9397-08002B2CF9AE}" pid="99" name="x1ye=63">
    <vt:lpwstr>xpdbXjrIY4d6zuouYY6sAl9byjQjcAvTXSlYgen0mbXze9tDIKcGJJuG3QL9R2ucVKlDTE5eRT1G23gnblvPJmJeSGhDr6RFpUgG9o8/xBExX5sHrLcuBCWh7FaJwBH3KyHS1Y/Pdl86Q+rzNBEImUojwvrlDVTSbQ0dW2aSJTlgFUSrKOucwQJkQO+KrezKABcMgi4zIvFRWyqLU6AEbsk27t004VxQ3tUUctne7Ho1iuXajnFRxm+pTcpJT8B</vt:lpwstr>
  </property>
  <property fmtid="{D5CDD505-2E9C-101B-9397-08002B2CF9AE}" pid="100" name="x1ye=64">
    <vt:lpwstr>btXSuDSg2apdEyOiI2jEVMmZ2j/2AmwUOjhmtQSeU4gAGPeSTklelgxwWzrX9nACav12h4G3EjokMiN0qubSAW7K6o1HTdVH5NWSeOACHCxlWyIVLzeWzh3o+1FpKojy04fTDPYmyKUaZ3VO7Y/vb7r/Wn5wL8JuwJ+QC8offvw9LImUzDhWThwhxxVDqEXf0QGXNss7Zd6ChYkTYWQJRDen6abOs9lp2JgR8OR/htJtWtDXguoYVE/YylVazzZ</vt:lpwstr>
  </property>
  <property fmtid="{D5CDD505-2E9C-101B-9397-08002B2CF9AE}" pid="101" name="x1ye=65">
    <vt:lpwstr>jpjKOzX4A4wpXa8z17UUafDyVmdDm06+DoJo0ouvPhz1qrYMLq+oIUcjs6ynC8IrlKTLmD+Ww6vJjq4zSQxVBqvn2Mfwi4KIIu2YKVhzEQlF6LFN5h3RY5yzT6OehbytYXy0LPIQX+A6kZMcP4WrN0aqr4egrxnfDZthAMafBfpnCLHZmrxIAk78B3miEcNC9yTKXREiFPLL+ATGJQ5r3p6yT88nqlj+gd5fDKmygicwSI/a8UV8JPUVKMhbUKW</vt:lpwstr>
  </property>
  <property fmtid="{D5CDD505-2E9C-101B-9397-08002B2CF9AE}" pid="102" name="x1ye=66">
    <vt:lpwstr>CaGwhIHwq6ntWaDtc1pYuEHRYBBQG8KiWpoGWZ85Xi9ueQF5U3Epm/o/yDa+gG+7v3WEHH2vZMZv+Wu3gL/RpiD8oiSG/mWM9mUj+o2D9OwHRXfSeF5xgbWqYOxUjFQ9aSiQ1Mx92OQA4F/EfReWQ3CANQ8EAs6BiWpvfed/TeMe30IQdIbIH0/8yzEIUHFIbewnbFV3FiG5YBO+HR7mIhu9a0ho9iE1zXwrEWVkt1xTtKIGGWXm0tWh4j6GTuY</vt:lpwstr>
  </property>
  <property fmtid="{D5CDD505-2E9C-101B-9397-08002B2CF9AE}" pid="103" name="x1ye=67">
    <vt:lpwstr>KU5Dt3FX+c0FCeTCuOKJZjxS8mDTL8mlWq23pBAeA0japVjlx66KFwjuWw/vu0RyHZ+IZj2JBxBbcrFuAhqQPp84U72FGrGfYez7n24JCSDt45jxJC+WybHw20eRp8NG/Kj5H0MUikyuE5D2km+a4rlUH0NABDiSXAoA/gNvWOjgutw8q6zZ2AqR+atb86mPtPX8oBaP3xrdHrFJwiuZNbCGGj56a9rZpMkBr5erVzpKBCZfTdKeV9YFaqkcnKZ</vt:lpwstr>
  </property>
  <property fmtid="{D5CDD505-2E9C-101B-9397-08002B2CF9AE}" pid="104" name="x1ye=68">
    <vt:lpwstr>FTJilkcOq5w9G7IpvpieA/YOxosO+z3Jw04KsXliRuF5PnaxWTnhKF/shsV05whzDKdjHIB1aMeNz6AwZMfBvItFrcqA6FwvP34DU+qSpBEV8GMaWcEjNMJTCsuwSlJ9MkjohpK3kgetHlADswnStT5aH/0ofhPXQ8kIEK51JJaZLgdzkL9vvoxnG+vqRps7krWsU9IzZabXl/YTvZ5YINY6zOXyoBFqrMQQa7T8rWPuqKsrw4bhdEtX586Cn5Z</vt:lpwstr>
  </property>
  <property fmtid="{D5CDD505-2E9C-101B-9397-08002B2CF9AE}" pid="105" name="x1ye=69">
    <vt:lpwstr>Xd/6M873OcbRYmL99QvWRqW5Vm6+EHqB4JHH5dCweqMHqrvIZOU41iKrp2TjaQUB9OygjdOpsLHvhXXJuU4PyACspMYxutscuel+8zr5o+TnySct+LdQFQ7Y25sWObKN0Slx3tNVDMW3ClEqMTSn/bsxWEdmUR9av4WYXrAcvSwkgSxzUNZw4oRbJrFaBvYd96PmRWik00zcvTca3L2mdLoLXYGPnk/aHHuKu1nc2FRV7wJHMrWEKNIEN1jCL1M</vt:lpwstr>
  </property>
  <property fmtid="{D5CDD505-2E9C-101B-9397-08002B2CF9AE}" pid="106" name="x1ye=7">
    <vt:lpwstr>oO3WaljRW8ipJmygxNPuc0dJ34v/WlLHcMSrA407s7F7ZBjw3x3bbPwSeA4Lu6NbDJHsx3wayia4krXlk+cZt+sicdeDbJB753JLaRY9MmGIVAa7Ye2Q88TaHoDmV73vVY829q3SFs/O/A6xZlGDvciAkgfLwvpQ1xHRTTB2m61QebY/HhZ2Rwk9BfzNax0kzXmFsCi4RZ/HKGGFKS5VT5EsvgR/aupyF8+xR7zuVkB1sDfhh0iw26ZplF/0SV0</vt:lpwstr>
  </property>
  <property fmtid="{D5CDD505-2E9C-101B-9397-08002B2CF9AE}" pid="107" name="x1ye=70">
    <vt:lpwstr>AN+aQicTxo8bmS68Jo79Md8SMLFU9RbIGiSrg7nJ2DUGggm6NYmizTT3H2Elok9+20NKqP8TtXFMGBisHRiGbKU2qLGYKrlYavTVamfdZvdKe3aF8Wx1QtNYnBdIdw5aihQG7Akdm88820fIVF+7nuDWKTk7qWiWzOYXUaGesn4eINqQKNG+H9NQaQAd3DbDGwPs1+DHhaiAUP4m/dXOPJT6V13k/alSX4fV2gWmNh1EnRII/OZruvkARRjKNYq</vt:lpwstr>
  </property>
  <property fmtid="{D5CDD505-2E9C-101B-9397-08002B2CF9AE}" pid="108" name="x1ye=71">
    <vt:lpwstr>Ep8tQ8/FuGZH5AoUefMtgTYIcqK68U+ztWFe8gtqGFTKpB0LX8+fA94F7OMiVmt2Hh4ZZpEwKIRp2v6+Td7OzugH7HpeunUVNKtGf7c+Kpk855yX5AnIDyubc0PgWAnohpMckXgQNlRTw2qbg5nGqvPft/2Hn2D+0IYqoWOUGHEmaun843gsB9ZRWHr44Ex5F0X3qJUNNscsaziPG9AN7DGMKZZbXrIC9nvqqy3WRFbrwuRsXPBkJo1Hta4pA1k</vt:lpwstr>
  </property>
  <property fmtid="{D5CDD505-2E9C-101B-9397-08002B2CF9AE}" pid="109" name="x1ye=72">
    <vt:lpwstr>/gnmkfl5k+Hb3647UKIt8f7PfCOOc3fXQXywKWgUlYcgTXRQP5HVRJcbrbNmw8sYENi4u/lLqK7CrnE9aRTytk61gdwvfE9mSDF94Ocv0mbO8dNHZQKqq4vMcysIDqsoO/GKYEHgvj5l4bH4XYtQC4zQNdmeqszgXEWp3QDlhO0Yn3kaVYQS/F0fHdSyh9ohXSbXQjgh2DuLk82XpbJP1lnPlpiDvTy3g4c4th6YLAndnfgD+yLaOx0pDXCkELX</vt:lpwstr>
  </property>
  <property fmtid="{D5CDD505-2E9C-101B-9397-08002B2CF9AE}" pid="110" name="x1ye=73">
    <vt:lpwstr>kkulP+DD8uAv+vDiHyBvz+VPQF3EOWfXzGAUz4YB2eQ7UBZzvNqaMF7R2gpwO8+jnA21KE3FMRuspWq+xao9UaTMIbrTEmQ8j8J3ph/E0dEJpGRcNHz7GTKhdyGYRChBAu62pownnWuj38pqV31miatBOs1euJig2FYFbCX269dNXUxr1OnQoBEBop+Yy4cjI1bq+JtepOvmcaknARU1zzPTRyRumO0o8U1Lg0B/anR9qVDHJwP63zl3dHsVcMt</vt:lpwstr>
  </property>
  <property fmtid="{D5CDD505-2E9C-101B-9397-08002B2CF9AE}" pid="111" name="x1ye=74">
    <vt:lpwstr>g4hbyKjgB6z4ggnp5iGWc72K3jFrq2jXnh6aUK7eb+8nSBm/4cUHFqCgnvICOG2qvF3yRtPvZRPyEfvACUAeDt1W6loQIripTeSICue+2HtKOJYf1YWTXk5qJpTTfnQrQxkn2DzNLfEyztVBwnEFBfEHf4n+8pm7NjB0+6POrRmgWr8geVDw4dbhlhwjVXCckIciTaIDscb3oMhcusV0lVlYRsDGB22by+wnOwPeiy5R5Lp4yng/sVm2ZKPm77u</vt:lpwstr>
  </property>
  <property fmtid="{D5CDD505-2E9C-101B-9397-08002B2CF9AE}" pid="112" name="x1ye=75">
    <vt:lpwstr>Zvf1a0me7njZ4Dms8G8r199eDuqS53pEUVuXVzOLws9hQYddgYU8YzzQY1LXSiTrFd3KItD3Gtihi+Lv/9qjWJM2HwXLEIY6PpDVybwdD6ou+DBQstwleFIU0+yXB/N56EV28we3FD6rizUb3gFnoBHrc62ktOG3cRAVCGFLvfR9jaYJERR5kpzwg1Prk76NfrZb/Lni02oDYWkXA7NL6MBsgBYt38iDiIPpQoMhvr1uv3ozeRbeIxShdsfFbf/</vt:lpwstr>
  </property>
  <property fmtid="{D5CDD505-2E9C-101B-9397-08002B2CF9AE}" pid="113" name="x1ye=76">
    <vt:lpwstr>8us0rnXl5UCZ8Cf6pEExh++H1jS24Iw+E4Hwu3KSjsifhTo/pm/JYX48FgZQrPI3vTYwgVQgM/lYHhv4TZc+2jibqf9DCa2GZ7iPNtkBd17IQ+oIRRL+kghIsovwWSnM6Z0YNyWtyuscSUX+AA1RTWqntbnKS2ObGwuo1YIMGvGZG7M0/VXkMgkGiq4dDVdPfqSiNlrCzSUE3B0wHn+E0d8KlVngbG9qxR35fLhr9rjcBnOc72FVGFpgVvmUmaN</vt:lpwstr>
  </property>
  <property fmtid="{D5CDD505-2E9C-101B-9397-08002B2CF9AE}" pid="114" name="x1ye=77">
    <vt:lpwstr>19Sz6IwRXkRRVlCMu+p2ec1bWcpM4iVWlgylyyhOFNyF8sQCLwnDBbSX/5c6WCT5X3Mv0y5oXPuoWQGZbmMLfBYUntZ3xXH7JklN4FV7G2/D6YDY3tIEnx4g2tQvMoAKOBuZfO894vEXyk82Pad6QGcI1D+gZuSF6ye+aSwCwel8ClPZ+Pg6YXnLe9ZF1e4D7jM7LxbxNyvUgqZGtaIF/TgNlKbDpirPcbtrSozMsxUEHqwqxv8/TU3holAayRL</vt:lpwstr>
  </property>
  <property fmtid="{D5CDD505-2E9C-101B-9397-08002B2CF9AE}" pid="115" name="x1ye=78">
    <vt:lpwstr>rbCQoLOuoA4p+azhY9/QTWG1lXQtWSs5jRuguZv3aEYEJzUPs/CsbCB0kK3Fkd37QroCrxrn3028aFNvvkmR1YlJX3usyCmEU5Vwz67p0pUPozzVSq0scdSsmNVHyUe5pqF555pUOQH7YnIPCpv8LkO7AkWNav4+cTQLy4SNdSs/HfmEsDmpCDd3lnMxO/YcQ7k2pi+P8UE8LQ0n3Wo0XuVdL8pHNbRIl+dL+TQevJy1aX2t6UFJX0Iw5Iz3Clw</vt:lpwstr>
  </property>
  <property fmtid="{D5CDD505-2E9C-101B-9397-08002B2CF9AE}" pid="116" name="x1ye=79">
    <vt:lpwstr>SDX/swD5CceD2NrJk2j0uEQS1ic9vp/NMXM03oQdWH2E3SQAUHBcqz6lzq+kBOJYoa/q+vI8Q8OOL+K6xlE4TYWrm99eQ3f263vF5A+aSqfKNp9xC8rXgiY4z99k8NLV8tHLYMRiY8Qq9zrkZpcLr+hr4pUb4AqKozRpG9CVSeyury4pdG6KktgYJumF/ngNS6ek0iPCsv4XV3J4x0h3/Wos/96mFEyIqGf9ns9T32Ogx0QFUJbaI4lOT/+GtI0</vt:lpwstr>
  </property>
  <property fmtid="{D5CDD505-2E9C-101B-9397-08002B2CF9AE}" pid="117" name="x1ye=8">
    <vt:lpwstr>h6hfCSrj6NCSG/gXDyfaOMtIeQBTADBoN8HTHYdZjbVA7Tok3V1jrYEJWXfQ66ZhGmOzaYc9nF8HP0ho+noijjULAIiOs1as0W9gvzUkhnKAz80NacKNrOVAY2bsxnRxc6Ysrx22r4AgT5UNusfM4xKkxVS6UP1f1BrQKuNhEabuN9TMx4d+6qZQzKjjrju9RhYH0jNV0MHeACiopPIVKcXD72evOd2Ookgrybk7z5bdnGb/eAYWshhsqRiORij</vt:lpwstr>
  </property>
  <property fmtid="{D5CDD505-2E9C-101B-9397-08002B2CF9AE}" pid="118" name="x1ye=80">
    <vt:lpwstr>mMZHWSm9n8N8iv34HbVi0N+fbB/u0Y2fvsiwdsxy0IxSTZ4MEsc5hQCLmcRLtFg//SWaaJGPa0S/BCeFe5YdStAnDRpFPnIygjruqlgA+/5dCawzeb6sSDQziLoIf8pFH9mmNFwgTvv0qYn+g58e/HADkeqqwRA7x8Fm7vgCcBVfWPXfb0buG/wod2tfRW+sgxlk/mU9Mk416gyApnx1Na+JSs4UBx+EbjTTkWFxdhUXpLSim1Gzc8ZMNcnthSO</vt:lpwstr>
  </property>
  <property fmtid="{D5CDD505-2E9C-101B-9397-08002B2CF9AE}" pid="119" name="x1ye=81">
    <vt:lpwstr>WLB6Z9hmq3CE79c0+jG4hOvk4deR+m9N2b1SM4XtGbCpxFmiQ2NvJBRhIbEQyfMpazRYukB+zW7u0XQEWH5aBmKm6bzYZJSEsSp0Iebxzu1r8LeHl15pcgcm/+EVeojljXK4VKbq6kyfg72fDtmROvkDGpG5GVdlWp8LNBOV42Xuh5MYdiElIv5kKWDQdHvxewle4ru2exSVs/f+cwefiLdiVe+bEhL2SFeRjOxdhq/FRfvOeruqEdmIXLqzGvG</vt:lpwstr>
  </property>
  <property fmtid="{D5CDD505-2E9C-101B-9397-08002B2CF9AE}" pid="120" name="x1ye=82">
    <vt:lpwstr>IHrbQThJ5nJED5J2DB6GR0uHld0yLMuv8c82eaYjkHBBt1gc4adBthCC48L/nimxP/1RdWpHcMcWRAFJ+PBl5qOYl1nbQF5WVCSgnc+FYdoFkACjwsuA9rrwwWcX1OV8h1Nk8QNCJDPKeXdvmNh74LvMwrwvX9iL1keeHUlF/IrokHZaphJZsEorOagrC6XRegdhFBd/I7EWvY6R7EhDHIlUMBfd1GhtvPhLrZiaWgmkcNMnorHfuT3hiqROiYR</vt:lpwstr>
  </property>
  <property fmtid="{D5CDD505-2E9C-101B-9397-08002B2CF9AE}" pid="121" name="x1ye=83">
    <vt:lpwstr>Rr4JMVHZgBhMM8hC1f3D35yS5HSDjDP4zvuDviCrgAynbQT23SRmJ2+DAIL0113Kk37gvr7LJF9+laM+4EdaJP2YM8EwtfSABJnzF9GQdIP5t2Q96GqOXH4grSa95Y/QUbeGdW+Pc8ks/B0HKXyD6RbTzM9nPxxKK6L81Mf+KEJER6AfmKom4RWFVW5yG86zTbuknu2gJnxWgYMsMgXyYagXOaMTJMcX3NZkPXrfGQnCs+mrKcA/p7pgmik0pAl</vt:lpwstr>
  </property>
  <property fmtid="{D5CDD505-2E9C-101B-9397-08002B2CF9AE}" pid="122" name="x1ye=84">
    <vt:lpwstr>D/0Sbv9eDKHcGI1+HZ6pLiyMxQkJGlNoWyZ4R3WZkgl+BalX2hE2XKGvUt3VKdJMHJDQkZbRuJe/kQhOMvzHATZTYhcl8BdN6HkHQSB4aPOxEqcxsgknabsgOOXPCvhJz9sIKoFNbl5UevT2a0HxxV9D3EblLTOamz2sHTdHmAWMaEKo2PLgki2rDopYH1nWY8MBWTJuUa6SH1Z+iP4WyXuv0074L383EzWwyWNinyfz4Qx/Q6UPxyBCdOcntfo</vt:lpwstr>
  </property>
  <property fmtid="{D5CDD505-2E9C-101B-9397-08002B2CF9AE}" pid="123" name="x1ye=85">
    <vt:lpwstr>uO7eiW64JNFCMvhbYskbi9z1hORvukXXnhFU6lTFKL6jNGZWBxvnWAgQ33T/w/unrRd9hSIi1+fH9AJy67kt4Tbcm4pl1aP/G0wxT2UcU16OKj5TGyHW1d4NyxXfNspWWaCTAehvd2D9rfpHL564g26T8YbPW2CT2+5CG1IKqtrW0Q4opTq+n27DZPVrNgsS1HI+AqfHoFQ2djisxWF9IMsNvh0dvBuce7f5sj5asY8gvjphN31s+vaB5xS7HSz</vt:lpwstr>
  </property>
  <property fmtid="{D5CDD505-2E9C-101B-9397-08002B2CF9AE}" pid="124" name="x1ye=86">
    <vt:lpwstr>4ppa7n+U+jYIQRWPebNWT7yMBim6K1ykLh72172wtnfoTasa4lzzK3L/2aEqC7MKSOPLkAgwEiutmT/5l1+RxBLiUFlG27xPJFFrh4ZUgitcHdyIdmRcz3ZyX71kkHJga73Sp5nZpbupUqBdiZUQt+H/9wkqX3mQsMw7O4OD+iJOobFIsYcnWHm9k5UCj5XpoiX8WmhllTiTVoeFMpRbLnHlE+3WuXZ/WfR5C1VoXjoq6NoPHHh4Kr+FlDFlWmt</vt:lpwstr>
  </property>
  <property fmtid="{D5CDD505-2E9C-101B-9397-08002B2CF9AE}" pid="125" name="x1ye=87">
    <vt:lpwstr>h6c3rC3BrTagvBiwPqgMS2TVpCfSeFZqc8D+bb1+/5w5+L2qOgkd2qpnvCaxP6QbXnWdYgP10IponSeeFO8VZN1HsydxKluwn5HtBDKhYfcSrp/ly2a7FhvXgXPm7EMD1tkyBYs+UXRxmfIdADTaLv1DGj+qa7xqfr2GgRratsnQBVP1a0QqoyM/n3z574JUGVSO4uY5R0DmTNHB20dfy/uqDPu+vnUKGtJZDcR2CrkiJ0sAyRSAdMfI+5a9UqZ</vt:lpwstr>
  </property>
  <property fmtid="{D5CDD505-2E9C-101B-9397-08002B2CF9AE}" pid="126" name="x1ye=88">
    <vt:lpwstr>Px310JA5m8j+5uHNqQNHFGI7eQ2rtaIJVg/P5tGHNIjSW2fIycyW734vN8Ktxtn9vA1UADJHJpdLLxzWDMLZJZcrje/NKsY/9BE+tFGl6kp9e+ILcZkMScN2zVgzxBV0PARwa4XIkn1mm2r9o9LaJjZpvTW3dI0fbUnLKvTPsJvUJzZ/2Nd7yyd46Nn4TvzHl+8ZLB9SlMQf4Ks8NKcUXl+G+sKLchG2CyBumFW+V87jGKWNwbiNhdqo1t25Q8h</vt:lpwstr>
  </property>
  <property fmtid="{D5CDD505-2E9C-101B-9397-08002B2CF9AE}" pid="127" name="x1ye=89">
    <vt:lpwstr>01gEDQC+sR0nPdwonYQUakI/Ma+Tnvjez5l4PY6YSETVyNkGKAq3yAkqRWfTIzFYeXzY0kDY9VI8RDUllzjwJI/gsbvBQ7M0q0S6SNUB6WRbmQYhOXNLsxdxVPWXH8jsp+rsSv9X3wBbJTXJhTpXc1Vfhx6D6N/Q+PxouU1cBbDLlv7WZOkoLOtnaHc5Cwx83K0JT9prZn5Md9qpkEd8LcYevkYSorFQMgoKtbrOUqq2vDeTKNRR6iPe2cPrgvy</vt:lpwstr>
  </property>
  <property fmtid="{D5CDD505-2E9C-101B-9397-08002B2CF9AE}" pid="128" name="x1ye=9">
    <vt:lpwstr>wdwlxZ4zcteAmnSURzeKtJxt7Q+7nRgn0FcguSfX7bUyih+JV4CmTvICqkHWdQTPb2ooVLGhZo104JtoSW8y2rKySqN4+qgR8/cLOA84NJQYVGwGXaKbYXBjRvEtIxz06u5tSFwwO798QREna4GK4Lm3bb8H3TBhP7+XRK7q/X/ZRQSLUvPd6IanVl3b65GgQUKNUzr+7XqgybfH4cRu90TTYQcl0yyqXLFgzR4Lh1S43jB07h//QqGpmOh+TFD</vt:lpwstr>
  </property>
  <property fmtid="{D5CDD505-2E9C-101B-9397-08002B2CF9AE}" pid="129" name="x1ye=90">
    <vt:lpwstr>A0HCmxZNOAXsb1RNZbsp/AUpTRPBvQiDf6tgbNE/rSNOkQC8b52v2JGdrsgkziM9bHjdSsYXRCVdGsvOOevN5DwN+HrwnlAYnhazucQ0rzk3n5md6Wvj2BU2wfKpeYDkD0m/sCkcrwINWyVBa+CwhY81Hz+NykqLzP04IusWJGRTIVZjdElYJgd37HErMkX2x1tYWH2MT9YRuS1bFvAz/PvqTLvC/k28prHBiAGkngskzfRph1y2uSZKv9PoZOd</vt:lpwstr>
  </property>
  <property fmtid="{D5CDD505-2E9C-101B-9397-08002B2CF9AE}" pid="130" name="x1ye=91">
    <vt:lpwstr>sTtaZwvh/vehcATKvNmMW5MZU0xnu77ijjh3hDxkronpTdufV55xZdTvc8HAZaiRB5e755f9vFQiTh12d9t0ry/nGxlU9x24/DzyJiqNbi3QVfAePnGMy5q6VKN/J0o8I0JYCW/82U/9wMpRz8tFA7ImS1fjc8ZYHpfjN5PX3IY+qVbSBHNoIc5IFqcx9ssdjlddqNxJ/fAhFSf/MYHeCEnBbQvxLedFqg2Wbh1lq99WK/ujKFY/3kk6vYLi1jx</vt:lpwstr>
  </property>
  <property fmtid="{D5CDD505-2E9C-101B-9397-08002B2CF9AE}" pid="131" name="x1ye=92">
    <vt:lpwstr>34OhIWFMDEHMtOJorrl3RLqJruPahS+syxxRl5aaTDOdkT5gh4NIVVsqEG2EaJiABXwS1Taxn50OmZRfaCED0f6rlvj5KPEpPS94/Uabv0q7uEPioOlKTtMM1z+h6z2wkHhBuX54b7iTY5iMOh5zVtJB7QP3HrfIHjYrBHRN69Qf0AHofE80lqy8pmsfgcr5jHTcV78BBTTcs4mVrdHV+O92kIutKR62wUNmhqJ1OnwMeGJuKoG+pfN+Gu+HX5q</vt:lpwstr>
  </property>
  <property fmtid="{D5CDD505-2E9C-101B-9397-08002B2CF9AE}" pid="132" name="x1ye=93">
    <vt:lpwstr>J1x43sh5rpSHsfSTKxGhF5HmBuSqAIirAazIixQrJPZ0EbZfN4lReJbYtKLs01vKkxj6VcGLtFXuN3juGc9wiRrjNOsmNdOsdGTtIZ+FAGAc5Bfq/wRNBEQ8KzKlTi2Q9qxyM1tkQegcq52xguKrgGxRtJ/xiTZEZTY1xajiha+aEDfT2sgq2asqw7YuIPk9MeIco0+vbsTI9fXwLGFvz3BG1r/mCrW9v8TPDqmAup8D2Rxba5hj95h0QfS5Epj</vt:lpwstr>
  </property>
  <property fmtid="{D5CDD505-2E9C-101B-9397-08002B2CF9AE}" pid="133" name="x1ye=94">
    <vt:lpwstr>bb9/yb4RNQn9DqmOb8rYb786Ul/q0NZEQAP62AnAq6qbU+HGjgdtvBWJrT5l3tcYuogDeWcwm+xAr4IbN1wrukCxUr+R6UUdR5G0930wTX1QwVp7UY4pVtT2jH33hrFecQ7XyIoI+8LQtQ3ZXAymLV60y2w3hxf6Sy+4yuN/YeKfhgFqkCbYcqErdK+lrtctCU7Jl+URiwWhr1HL0Ad5XXrxGLsiW5lJ1xMeHwsyLk6piwPKEXWEcCN6nHtcmZG</vt:lpwstr>
  </property>
  <property fmtid="{D5CDD505-2E9C-101B-9397-08002B2CF9AE}" pid="134" name="x1ye=95">
    <vt:lpwstr>f6W7f/xKqZSkrmq8i9rhesd0rQNzCZS+UW2U3NNpR4rSsX1rsuQ3PpTnqrFb1aoYMX8GC61KcKVXXYZH1TV/wzhTwgKTkUDNEucmxzoO5vR39qjuOKg96GKnELGMh46v0ZgqK/g08puMoVsJB8lIg9ZnD2i9/Dzt+Ipc4C/Wjc/P1i/02K/s+PAjm+GqcXgIUG1B902y1/gKQnlEl+yCVksYPCIKMH5S8erggpJuxiWYmMl4iJX/2aCaL/XvQoY</vt:lpwstr>
  </property>
  <property fmtid="{D5CDD505-2E9C-101B-9397-08002B2CF9AE}" pid="135" name="x1ye=96">
    <vt:lpwstr>GUJLOQiFM/YqgQfTID0O9GOZsfWVS+eVweNHlNvuF5q6ifox0baNyl70+xrgtpviIaybM1wbQTUTwxH8mUI/JwKHOAd2cUTidL8WpdDad4DJ0QOpq5tpedV5Kw6kiXytnxmAB27zcLFotfgy9AcFM/3ZpP1ZMOPIn8sS613sUPpXjtbSYKtBtiIUBheUQavUdvLyGqHv47hx3Vk3DI1/D9FBIZp45rS8rFJ3rfBBGBodmnkXk32huVsfpdn3C7K</vt:lpwstr>
  </property>
  <property fmtid="{D5CDD505-2E9C-101B-9397-08002B2CF9AE}" pid="136" name="x1ye=97">
    <vt:lpwstr>FzX/lDmOxFxPXXSgnhR7UVBEXcQi6ckh8DhzL7nZW/B7URoOrFQtaT8lT65UiN2XiVE0GfsFQXCTGdphtEGlqhFrbt34S1nFxkRM7+hSpQyW86bd0hrSb8awAZvNhZ7DOP8UBSwtSdL/my4MFxvYX7nh68H4/M4KZeIZUMgjuUeef5MrAC86YO1IAPstgeQs3t0nZ0rtNuQYDXlHNFVG6DEbl/krL309IHaYmFpZqGtsJ9KY0Rn9WDw3c5Z9ACr</vt:lpwstr>
  </property>
  <property fmtid="{D5CDD505-2E9C-101B-9397-08002B2CF9AE}" pid="137" name="x1ye=98">
    <vt:lpwstr>ZIz5ia43BiWGvKXSbQihWjV7+bN3SXlOGA/tLfRCrIW8vce/5Ft2EtdqYY+kOMGfxVGBv6P6YRXb2W0+Ex6FKeBl3XbmVISwEcuI9XmF7B079kBFffcl5qKEm7BBU48rV/R9aTwCsXC3AFuUbRea4/JNaUopd8jQabouykwk8206wRRexzgB2HDsAX6urrIy57qRXVU1zA2OXAUeN1W4rH9/JdMHOoHPXdq6CIjeC4FlDBBUjWozjU9bzXB0dol</vt:lpwstr>
  </property>
  <property fmtid="{D5CDD505-2E9C-101B-9397-08002B2CF9AE}" pid="138" name="x1ye=99">
    <vt:lpwstr>Pl/RGKJ89gXa6HbXNulaBpRA0cIIp1jBEokv5irUhotS9nxBeou1foLrNX4pgnl+D58jsx4jDdJADOK2lDxYI3nMATKB+3h3EDbwJIBa5L0B/3gmUtA2BJHwdprabB/y2JHdc839NXraDJ6bBzSFKrbHtPuNTJiXKOjzTm6U2fHcHCOCPapPqu4k5IvNcdNUcWHtZIKGj8TnubxuV810Q7yp51K7nZkllC6XVcrWY1iBfsSZUB2ZQB5n6kQdj/K</vt:lpwstr>
  </property>
</Properties>
</file>